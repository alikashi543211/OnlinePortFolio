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9FDC" w14:textId="77777777" w:rsidR="00650633" w:rsidRDefault="00650633">
      <w:pPr>
        <w:rPr>
          <w:vanish/>
        </w:rPr>
      </w:pPr>
    </w:p>
    <w:tbl>
      <w:tblPr>
        <w:tblStyle w:val="divdocumentdivnottopsection"/>
        <w:tblW w:w="0" w:type="auto"/>
        <w:tblLayout w:type="fixed"/>
        <w:tblCellMar>
          <w:left w:w="0" w:type="dxa"/>
          <w:bottom w:w="400" w:type="dxa"/>
          <w:right w:w="0" w:type="dxa"/>
        </w:tblCellMar>
        <w:tblLook w:val="05E0" w:firstRow="1" w:lastRow="1" w:firstColumn="1" w:lastColumn="1" w:noHBand="0" w:noVBand="1"/>
      </w:tblPr>
      <w:tblGrid>
        <w:gridCol w:w="310"/>
        <w:gridCol w:w="7576"/>
        <w:gridCol w:w="310"/>
        <w:gridCol w:w="310"/>
        <w:gridCol w:w="3090"/>
        <w:gridCol w:w="310"/>
      </w:tblGrid>
      <w:tr w:rsidR="00650633" w14:paraId="4600E6AE" w14:textId="77777777">
        <w:trPr>
          <w:trHeight w:val="16198"/>
        </w:trPr>
        <w:tc>
          <w:tcPr>
            <w:tcW w:w="310" w:type="dxa"/>
            <w:tcMar>
              <w:top w:w="0" w:type="dxa"/>
              <w:left w:w="0" w:type="dxa"/>
              <w:bottom w:w="0" w:type="dxa"/>
              <w:right w:w="0" w:type="dxa"/>
            </w:tcMar>
            <w:vAlign w:val="bottom"/>
            <w:hideMark/>
          </w:tcPr>
          <w:p w14:paraId="780EA218" w14:textId="77777777" w:rsidR="00650633" w:rsidRDefault="00000000">
            <w:r>
              <w:lastRenderedPageBreak/>
              <w:pict w14:anchorId="799E767F">
                <v:rect id="_x0000_s1026" style="position:absolute;margin-left:0;margin-top:0;width:595.3pt;height:99.5pt;z-index:251658240;mso-position-horizontal-relative:page;mso-position-vertical-relative:page" o:allowincell="f" fillcolor="this" strokecolor="this">
                  <v:fill opacity="0"/>
                  <v:textbox style="mso-next-textbox:#_x0000_s1026" inset="0,0,0,0">
                    <w:txbxContent>
                      <w:tbl>
                        <w:tblPr>
                          <w:tblStyle w:val="divdocumentdivnotparentContainer"/>
                          <w:tblW w:w="5000" w:type="pct"/>
                          <w:tblCellSpacing w:w="0" w:type="dxa"/>
                          <w:shd w:val="clear" w:color="auto" w:fill="373D48"/>
                          <w:tblCellMar>
                            <w:left w:w="0" w:type="dxa"/>
                            <w:right w:w="0" w:type="dxa"/>
                          </w:tblCellMar>
                          <w:tblLook w:val="05E0" w:firstRow="1" w:lastRow="1" w:firstColumn="1" w:lastColumn="1" w:noHBand="0" w:noVBand="1"/>
                        </w:tblPr>
                        <w:tblGrid>
                          <w:gridCol w:w="11906"/>
                        </w:tblGrid>
                        <w:tr w:rsidR="00650633" w14:paraId="73AC2FEE" w14:textId="77777777">
                          <w:trPr>
                            <w:tblCellSpacing w:w="0" w:type="dxa"/>
                          </w:trPr>
                          <w:tc>
                            <w:tcPr>
                              <w:tcW w:w="5000" w:type="pct"/>
                              <w:shd w:val="clear" w:color="auto" w:fill="373D48"/>
                              <w:tcMar>
                                <w:top w:w="300" w:type="dxa"/>
                                <w:left w:w="0" w:type="dxa"/>
                                <w:bottom w:w="400" w:type="dxa"/>
                                <w:right w:w="0" w:type="dxa"/>
                              </w:tcMar>
                              <w:hideMark/>
                            </w:tcPr>
                            <w:p w14:paraId="6DFEEBFE" w14:textId="77777777" w:rsidR="00650633" w:rsidRDefault="00000000">
                              <w:pPr>
                                <w:pStyle w:val="divdocumentname"/>
                                <w:pBdr>
                                  <w:left w:val="none" w:sz="0" w:space="15" w:color="auto"/>
                                  <w:right w:val="none" w:sz="0" w:space="15" w:color="auto"/>
                                </w:pBdr>
                                <w:spacing w:line="790" w:lineRule="exact"/>
                                <w:ind w:left="300" w:right="300"/>
                                <w:rPr>
                                  <w:rStyle w:val="divdocumenttopsectiondiv"/>
                                  <w:rFonts w:ascii="Century Gothic" w:eastAsia="Century Gothic" w:hAnsi="Century Gothic" w:cs="Century Gothic"/>
                                  <w:shd w:val="clear" w:color="auto" w:fill="auto"/>
                                </w:rPr>
                              </w:pPr>
                              <w:r>
                                <w:rPr>
                                  <w:rStyle w:val="span"/>
                                  <w:rFonts w:ascii="Century Gothic" w:eastAsia="Century Gothic" w:hAnsi="Century Gothic" w:cs="Century Gothic"/>
                                </w:rPr>
                                <w:t>Kashif</w:t>
                              </w:r>
                              <w:r>
                                <w:rPr>
                                  <w:rStyle w:val="divdocumenttopsectiondiv"/>
                                  <w:rFonts w:ascii="Century Gothic" w:eastAsia="Century Gothic" w:hAnsi="Century Gothic" w:cs="Century Gothic"/>
                                  <w:shd w:val="clear" w:color="auto" w:fill="auto"/>
                                </w:rPr>
                                <w:t xml:space="preserve"> </w:t>
                              </w:r>
                              <w:r>
                                <w:rPr>
                                  <w:rStyle w:val="divdocumentword-break"/>
                                  <w:rFonts w:ascii="Century Gothic" w:eastAsia="Century Gothic" w:hAnsi="Century Gothic" w:cs="Century Gothic"/>
                                </w:rPr>
                                <w:t>Ali</w:t>
                              </w:r>
                            </w:p>
                            <w:p w14:paraId="67B05B51" w14:textId="7EE32AA1" w:rsidR="00650633" w:rsidRDefault="008260DA">
                              <w:pPr>
                                <w:pStyle w:val="documentresumeTitle"/>
                                <w:spacing w:line="500" w:lineRule="exact"/>
                                <w:ind w:left="300" w:right="300"/>
                                <w:rPr>
                                  <w:rStyle w:val="divdocumenttopsectiondiv"/>
                                  <w:rFonts w:ascii="Century Gothic" w:eastAsia="Century Gothic" w:hAnsi="Century Gothic" w:cs="Century Gothic"/>
                                  <w:shd w:val="clear" w:color="auto" w:fill="auto"/>
                                </w:rPr>
                              </w:pPr>
                              <w:r>
                                <w:rPr>
                                  <w:rStyle w:val="span"/>
                                  <w:rFonts w:eastAsia="Century Gothic"/>
                                </w:rPr>
                                <w:t>Software Engineer</w:t>
                              </w:r>
                            </w:p>
                          </w:tc>
                        </w:tr>
                      </w:tbl>
                      <w:p w14:paraId="2FB7A0D1" w14:textId="77777777" w:rsidR="00650633" w:rsidRDefault="00650633"/>
                    </w:txbxContent>
                  </v:textbox>
                  <w10:wrap anchorx="page" anchory="page"/>
                </v:rect>
              </w:pict>
            </w:r>
          </w:p>
          <w:p w14:paraId="646D777D" w14:textId="77777777" w:rsidR="00650633" w:rsidRDefault="00650633">
            <w:pPr>
              <w:pStyle w:val="leftpaddingcellParagraph"/>
              <w:spacing w:line="360" w:lineRule="atLeast"/>
              <w:textAlignment w:val="auto"/>
              <w:rPr>
                <w:rStyle w:val="leftpaddingcell"/>
                <w:rFonts w:ascii="Century Gothic" w:eastAsia="Century Gothic" w:hAnsi="Century Gothic" w:cs="Century Gothic"/>
                <w:color w:val="343434"/>
                <w:sz w:val="22"/>
                <w:szCs w:val="22"/>
              </w:rPr>
            </w:pPr>
          </w:p>
        </w:tc>
        <w:tc>
          <w:tcPr>
            <w:tcW w:w="7576" w:type="dxa"/>
            <w:tcMar>
              <w:top w:w="300" w:type="dxa"/>
              <w:left w:w="0" w:type="dxa"/>
              <w:bottom w:w="300" w:type="dxa"/>
              <w:right w:w="0" w:type="dxa"/>
            </w:tcMar>
            <w:hideMark/>
          </w:tcPr>
          <w:p w14:paraId="568DF184" w14:textId="77777777" w:rsidR="00650633" w:rsidRDefault="00650633">
            <w:pPr>
              <w:spacing w:line="1990" w:lineRule="atLeast"/>
            </w:pPr>
          </w:p>
          <w:p w14:paraId="1E773F81" w14:textId="77777777" w:rsidR="00650633" w:rsidRDefault="00000000">
            <w:pPr>
              <w:pStyle w:val="divdocumentsectionnth-child1sectiongapdiv"/>
              <w:spacing w:line="400" w:lineRule="atLeast"/>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5FCBF694" w14:textId="77777777" w:rsidR="00650633" w:rsidRDefault="00000000">
            <w:pPr>
              <w:pStyle w:val="p"/>
              <w:spacing w:line="360" w:lineRule="atLeast"/>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To seek and maintain full-time position that offers professional challenges utilizing interpersonal skills, excellent time management and problem-solving skills.</w:t>
            </w:r>
          </w:p>
          <w:p w14:paraId="2EBF66E1" w14:textId="77777777" w:rsidR="00650633" w:rsidRDefault="00000000">
            <w:pPr>
              <w:pStyle w:val="divdocumentsectiongapdiv"/>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7FDA9AC7" w14:textId="77777777" w:rsidR="00650633" w:rsidRDefault="00000000">
            <w:pPr>
              <w:pStyle w:val="divdocumentsectiontitle"/>
              <w:spacing w:line="440" w:lineRule="atLeast"/>
              <w:rPr>
                <w:rStyle w:val="divdocumentleft-box"/>
                <w:rFonts w:ascii="Century Gothic" w:eastAsia="Century Gothic" w:hAnsi="Century Gothic" w:cs="Century Gothic"/>
                <w:b/>
                <w:bCs/>
                <w:spacing w:val="0"/>
              </w:rPr>
            </w:pPr>
            <w:r>
              <w:rPr>
                <w:rStyle w:val="divdocumentleft-box"/>
                <w:rFonts w:ascii="Century Gothic" w:eastAsia="Century Gothic" w:hAnsi="Century Gothic" w:cs="Century Gothic"/>
                <w:b/>
                <w:bCs/>
                <w:spacing w:val="0"/>
              </w:rPr>
              <w:t>Work History</w:t>
            </w:r>
          </w:p>
          <w:p w14:paraId="0070CAB8" w14:textId="77777777" w:rsidR="00650633" w:rsidRDefault="00000000">
            <w:pPr>
              <w:pStyle w:val="headinggappadding"/>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021DA33A" w14:textId="77777777" w:rsidR="00650633" w:rsidRDefault="00000000">
            <w:pPr>
              <w:pStyle w:val="headinggapdiv"/>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tbl>
            <w:tblPr>
              <w:tblStyle w:val="divdocumentleft-boxexperience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650633" w14:paraId="6CBC04BE" w14:textId="77777777">
              <w:tc>
                <w:tcPr>
                  <w:tcW w:w="1310" w:type="dxa"/>
                  <w:tcMar>
                    <w:top w:w="0" w:type="dxa"/>
                    <w:left w:w="0" w:type="dxa"/>
                    <w:bottom w:w="0" w:type="dxa"/>
                    <w:right w:w="0" w:type="dxa"/>
                  </w:tcMar>
                  <w:hideMark/>
                </w:tcPr>
                <w:p w14:paraId="460BAC42" w14:textId="77777777" w:rsidR="00650633" w:rsidRDefault="00000000">
                  <w:pPr>
                    <w:spacing w:line="3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2022-01</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Current</w:t>
                  </w:r>
                </w:p>
              </w:tc>
              <w:tc>
                <w:tcPr>
                  <w:tcW w:w="530" w:type="dxa"/>
                  <w:tcMar>
                    <w:top w:w="0" w:type="dxa"/>
                    <w:left w:w="0" w:type="dxa"/>
                    <w:bottom w:w="0" w:type="dxa"/>
                    <w:right w:w="0" w:type="dxa"/>
                  </w:tcMar>
                  <w:hideMark/>
                </w:tcPr>
                <w:p w14:paraId="48DC2A31" w14:textId="77777777" w:rsidR="00650633" w:rsidRDefault="00000000">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0" w:type="dxa"/>
                    <w:left w:w="0" w:type="dxa"/>
                    <w:bottom w:w="0" w:type="dxa"/>
                    <w:right w:w="0" w:type="dxa"/>
                  </w:tcMar>
                  <w:hideMark/>
                </w:tcPr>
                <w:p w14:paraId="414B6C99" w14:textId="77777777" w:rsidR="00650633" w:rsidRDefault="00000000">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Laravel Developer</w:t>
                  </w:r>
                </w:p>
                <w:p w14:paraId="0591F869" w14:textId="77777777" w:rsidR="00650633" w:rsidRDefault="00000000">
                  <w:pPr>
                    <w:pStyle w:val="divdocumentlocationGap"/>
                    <w:spacing w:before="80" w:line="360" w:lineRule="atLeast"/>
                    <w:rPr>
                      <w:rStyle w:val="divdocumentleft-boxparagraph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Devstudio, Lahore</w:t>
                  </w:r>
                </w:p>
                <w:p w14:paraId="4BF38AEB" w14:textId="77777777" w:rsidR="00650633" w:rsidRDefault="00000000">
                  <w:pPr>
                    <w:pStyle w:val="divdocumentli"/>
                    <w:numPr>
                      <w:ilvl w:val="0"/>
                      <w:numId w:val="1"/>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Proven ability to learn quickly and adapt to new situations.</w:t>
                  </w:r>
                </w:p>
                <w:p w14:paraId="59252ABE" w14:textId="77777777" w:rsidR="00650633" w:rsidRDefault="00000000">
                  <w:pPr>
                    <w:pStyle w:val="divdocumentli"/>
                    <w:numPr>
                      <w:ilvl w:val="0"/>
                      <w:numId w:val="1"/>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Skilled at working independently and collaboratively in a team environment.</w:t>
                  </w:r>
                </w:p>
                <w:p w14:paraId="01E59EE8" w14:textId="77777777" w:rsidR="00650633" w:rsidRDefault="00000000">
                  <w:pPr>
                    <w:pStyle w:val="divdocumentli"/>
                    <w:numPr>
                      <w:ilvl w:val="0"/>
                      <w:numId w:val="1"/>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Delivered services to customer locations within specific timeframes.</w:t>
                  </w:r>
                </w:p>
                <w:p w14:paraId="610DE2A0" w14:textId="77777777" w:rsidR="00650633" w:rsidRDefault="00000000">
                  <w:pPr>
                    <w:pStyle w:val="divdocumentli"/>
                    <w:numPr>
                      <w:ilvl w:val="0"/>
                      <w:numId w:val="1"/>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Gained strong leadership skills by managing projects from start to finish.</w:t>
                  </w:r>
                </w:p>
              </w:tc>
            </w:tr>
          </w:tbl>
          <w:p w14:paraId="040EDE18" w14:textId="77777777" w:rsidR="00650633" w:rsidRDefault="00650633">
            <w:pPr>
              <w:rPr>
                <w:vanish/>
              </w:rPr>
            </w:pPr>
          </w:p>
          <w:tbl>
            <w:tblPr>
              <w:tblStyle w:val="divdocumentleft-boxexperience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650633" w14:paraId="4BC0E1DB" w14:textId="77777777">
              <w:tc>
                <w:tcPr>
                  <w:tcW w:w="1310" w:type="dxa"/>
                  <w:tcMar>
                    <w:top w:w="200" w:type="dxa"/>
                    <w:left w:w="0" w:type="dxa"/>
                    <w:bottom w:w="0" w:type="dxa"/>
                    <w:right w:w="0" w:type="dxa"/>
                  </w:tcMar>
                  <w:hideMark/>
                </w:tcPr>
                <w:p w14:paraId="496AF5F1" w14:textId="77777777" w:rsidR="00650633" w:rsidRDefault="00000000">
                  <w:pPr>
                    <w:spacing w:line="3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2020-09</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2021-12</w:t>
                  </w:r>
                </w:p>
              </w:tc>
              <w:tc>
                <w:tcPr>
                  <w:tcW w:w="530" w:type="dxa"/>
                  <w:tcMar>
                    <w:top w:w="200" w:type="dxa"/>
                    <w:left w:w="0" w:type="dxa"/>
                    <w:bottom w:w="0" w:type="dxa"/>
                    <w:right w:w="0" w:type="dxa"/>
                  </w:tcMar>
                  <w:hideMark/>
                </w:tcPr>
                <w:p w14:paraId="2769F35F" w14:textId="77777777" w:rsidR="00650633" w:rsidRDefault="00000000">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200" w:type="dxa"/>
                    <w:left w:w="0" w:type="dxa"/>
                    <w:bottom w:w="0" w:type="dxa"/>
                    <w:right w:w="0" w:type="dxa"/>
                  </w:tcMar>
                  <w:hideMark/>
                </w:tcPr>
                <w:p w14:paraId="26AA4EAB" w14:textId="77777777" w:rsidR="00650633" w:rsidRDefault="00000000">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Laravel Developer</w:t>
                  </w:r>
                </w:p>
                <w:p w14:paraId="6E98B0B6" w14:textId="77777777" w:rsidR="00650633" w:rsidRDefault="00000000">
                  <w:pPr>
                    <w:pStyle w:val="divdocumentlocationGap"/>
                    <w:spacing w:before="80" w:line="360" w:lineRule="atLeast"/>
                    <w:rPr>
                      <w:rStyle w:val="divdocumentleft-boxparagraph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Deviotech, Lahore</w:t>
                  </w:r>
                </w:p>
                <w:p w14:paraId="72C037F7" w14:textId="77777777" w:rsidR="00650633" w:rsidRDefault="00000000">
                  <w:pPr>
                    <w:pStyle w:val="divdocumentli"/>
                    <w:numPr>
                      <w:ilvl w:val="0"/>
                      <w:numId w:val="2"/>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Proven ability to learn quickly and adapt to new situations.</w:t>
                  </w:r>
                </w:p>
                <w:p w14:paraId="532FF6B1" w14:textId="77777777" w:rsidR="00650633" w:rsidRDefault="00000000">
                  <w:pPr>
                    <w:pStyle w:val="divdocumentli"/>
                    <w:numPr>
                      <w:ilvl w:val="0"/>
                      <w:numId w:val="2"/>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Skilled at working independently and collaboratively in team environment.</w:t>
                  </w:r>
                </w:p>
                <w:p w14:paraId="7217B6CB" w14:textId="77777777" w:rsidR="00650633" w:rsidRDefault="00000000">
                  <w:pPr>
                    <w:pStyle w:val="divdocumentli"/>
                    <w:numPr>
                      <w:ilvl w:val="0"/>
                      <w:numId w:val="2"/>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Delivered services to customer locations within specific timeframes.</w:t>
                  </w:r>
                </w:p>
                <w:p w14:paraId="12CC896D" w14:textId="77777777" w:rsidR="00650633" w:rsidRDefault="00000000">
                  <w:pPr>
                    <w:pStyle w:val="divdocumentli"/>
                    <w:numPr>
                      <w:ilvl w:val="0"/>
                      <w:numId w:val="2"/>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Gained strong leadership skills by managing projects from start to finish.</w:t>
                  </w:r>
                </w:p>
              </w:tc>
            </w:tr>
          </w:tbl>
          <w:p w14:paraId="41A55E6F" w14:textId="77777777" w:rsidR="00650633" w:rsidRDefault="00650633">
            <w:pPr>
              <w:rPr>
                <w:vanish/>
              </w:rPr>
            </w:pPr>
          </w:p>
          <w:tbl>
            <w:tblPr>
              <w:tblStyle w:val="divdocumentleft-boxexperience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650633" w14:paraId="1FC1721C" w14:textId="77777777">
              <w:tc>
                <w:tcPr>
                  <w:tcW w:w="1310" w:type="dxa"/>
                  <w:tcMar>
                    <w:top w:w="200" w:type="dxa"/>
                    <w:left w:w="0" w:type="dxa"/>
                    <w:bottom w:w="0" w:type="dxa"/>
                    <w:right w:w="0" w:type="dxa"/>
                  </w:tcMar>
                  <w:hideMark/>
                </w:tcPr>
                <w:p w14:paraId="002493EE" w14:textId="77777777" w:rsidR="00650633" w:rsidRDefault="00000000">
                  <w:pPr>
                    <w:spacing w:line="3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2019-02</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2020-08</w:t>
                  </w:r>
                </w:p>
              </w:tc>
              <w:tc>
                <w:tcPr>
                  <w:tcW w:w="530" w:type="dxa"/>
                  <w:tcMar>
                    <w:top w:w="200" w:type="dxa"/>
                    <w:left w:w="0" w:type="dxa"/>
                    <w:bottom w:w="0" w:type="dxa"/>
                    <w:right w:w="0" w:type="dxa"/>
                  </w:tcMar>
                  <w:hideMark/>
                </w:tcPr>
                <w:p w14:paraId="164BCF81" w14:textId="77777777" w:rsidR="00650633" w:rsidRDefault="00000000">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200" w:type="dxa"/>
                    <w:left w:w="0" w:type="dxa"/>
                    <w:bottom w:w="0" w:type="dxa"/>
                    <w:right w:w="0" w:type="dxa"/>
                  </w:tcMar>
                  <w:hideMark/>
                </w:tcPr>
                <w:p w14:paraId="75644A9F" w14:textId="77777777" w:rsidR="00650633" w:rsidRDefault="00000000">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Web Developer</w:t>
                  </w:r>
                </w:p>
                <w:p w14:paraId="238FBE44" w14:textId="77777777" w:rsidR="00650633" w:rsidRDefault="00000000">
                  <w:pPr>
                    <w:pStyle w:val="divdocumentlocationGap"/>
                    <w:spacing w:before="80" w:line="360" w:lineRule="atLeast"/>
                    <w:rPr>
                      <w:rStyle w:val="divdocumentleft-boxparagraph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Comtech4All, Multan</w:t>
                  </w:r>
                </w:p>
                <w:p w14:paraId="5C82F02C" w14:textId="77777777" w:rsidR="00650633" w:rsidRDefault="00000000">
                  <w:pPr>
                    <w:pStyle w:val="divdocumentli"/>
                    <w:numPr>
                      <w:ilvl w:val="0"/>
                      <w:numId w:val="3"/>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Coded websites using HTML, CSS, JavaScript, and jQuery languages.</w:t>
                  </w:r>
                </w:p>
                <w:p w14:paraId="2644AE0A" w14:textId="77777777" w:rsidR="00650633" w:rsidRDefault="00000000">
                  <w:pPr>
                    <w:pStyle w:val="divdocumentli"/>
                    <w:numPr>
                      <w:ilvl w:val="0"/>
                      <w:numId w:val="3"/>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Planned website development, converting mockups into usable web presence with HTML, JavaScript, AJAX, and JSON coding.</w:t>
                  </w:r>
                </w:p>
                <w:p w14:paraId="33D5783F" w14:textId="77777777" w:rsidR="00650633" w:rsidRDefault="00000000">
                  <w:pPr>
                    <w:pStyle w:val="divdocumentli"/>
                    <w:numPr>
                      <w:ilvl w:val="0"/>
                      <w:numId w:val="3"/>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Provided front-end website development using WordPress, Hubspot, and other editing software.</w:t>
                  </w:r>
                </w:p>
                <w:p w14:paraId="1F72CEB9" w14:textId="77777777" w:rsidR="00650633" w:rsidRDefault="00000000">
                  <w:pPr>
                    <w:pStyle w:val="divdocumentli"/>
                    <w:numPr>
                      <w:ilvl w:val="0"/>
                      <w:numId w:val="3"/>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lastRenderedPageBreak/>
                    <w:t>Determined coding requirements for specialized scripts.</w:t>
                  </w:r>
                </w:p>
                <w:p w14:paraId="7EC7DBC5" w14:textId="77777777" w:rsidR="00650633" w:rsidRDefault="00000000">
                  <w:pPr>
                    <w:pStyle w:val="divdocumentli"/>
                    <w:numPr>
                      <w:ilvl w:val="0"/>
                      <w:numId w:val="3"/>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Multi-tasked across multiple functions and roles to meet deadlines and organizational expectations.</w:t>
                  </w:r>
                </w:p>
                <w:p w14:paraId="12714DC6" w14:textId="12F7E114" w:rsidR="003B030F" w:rsidRDefault="003B030F" w:rsidP="003B030F">
                  <w:pPr>
                    <w:pStyle w:val="divdocumentli"/>
                    <w:spacing w:line="360" w:lineRule="atLeast"/>
                    <w:ind w:left="300"/>
                    <w:rPr>
                      <w:rStyle w:val="span"/>
                      <w:rFonts w:ascii="Century Gothic" w:eastAsia="Century Gothic" w:hAnsi="Century Gothic" w:cs="Century Gothic"/>
                      <w:color w:val="343434"/>
                      <w:spacing w:val="4"/>
                      <w:sz w:val="22"/>
                      <w:szCs w:val="22"/>
                    </w:rPr>
                  </w:pPr>
                </w:p>
              </w:tc>
            </w:tr>
          </w:tbl>
          <w:p w14:paraId="6C587CAB" w14:textId="18008689" w:rsidR="00A66E16" w:rsidRDefault="00A66E16" w:rsidP="00A66E16">
            <w:pPr>
              <w:pStyle w:val="divdocumentsectiontitle"/>
              <w:spacing w:line="440" w:lineRule="atLeast"/>
              <w:rPr>
                <w:rStyle w:val="divdocumentleft-box"/>
                <w:rFonts w:ascii="Century Gothic" w:eastAsia="Century Gothic" w:hAnsi="Century Gothic" w:cs="Century Gothic"/>
                <w:b/>
                <w:bCs/>
                <w:spacing w:val="0"/>
              </w:rPr>
            </w:pPr>
            <w:r>
              <w:rPr>
                <w:rStyle w:val="divdocumentleft-box"/>
                <w:rFonts w:ascii="Century Gothic" w:eastAsia="Century Gothic" w:hAnsi="Century Gothic" w:cs="Century Gothic"/>
                <w:b/>
                <w:bCs/>
                <w:spacing w:val="0"/>
              </w:rPr>
              <w:lastRenderedPageBreak/>
              <w:t>Skills</w:t>
            </w:r>
          </w:p>
          <w:p w14:paraId="19B3A86E" w14:textId="77777777" w:rsidR="00A66E16" w:rsidRDefault="00A66E16" w:rsidP="00A66E16">
            <w:pPr>
              <w:pStyle w:val="headinggappadding"/>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1C5144A0" w14:textId="77777777" w:rsidR="00A66E16" w:rsidRDefault="00A66E16" w:rsidP="00A66E16">
            <w:pPr>
              <w:pStyle w:val="headinggapdiv"/>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tbl>
            <w:tblPr>
              <w:tblStyle w:val="divdocumentleft-boxeducation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A66E16" w14:paraId="42B23A31" w14:textId="77777777" w:rsidTr="003A1FB6">
              <w:tc>
                <w:tcPr>
                  <w:tcW w:w="1310" w:type="dxa"/>
                  <w:tcMar>
                    <w:top w:w="0" w:type="dxa"/>
                    <w:left w:w="0" w:type="dxa"/>
                    <w:bottom w:w="0" w:type="dxa"/>
                    <w:right w:w="0" w:type="dxa"/>
                  </w:tcMar>
                  <w:hideMark/>
                </w:tcPr>
                <w:p w14:paraId="74C27E98" w14:textId="581A3C35" w:rsidR="00A66E16" w:rsidRDefault="00A66E16" w:rsidP="00A66E16">
                  <w:pPr>
                    <w:spacing w:line="360" w:lineRule="atLeast"/>
                    <w:textAlignment w:val="auto"/>
                    <w:rPr>
                      <w:rStyle w:val="divdocumentjobdates"/>
                      <w:rFonts w:ascii="Century Gothic" w:eastAsia="Century Gothic" w:hAnsi="Century Gothic" w:cs="Century Gothic"/>
                      <w:b/>
                      <w:bCs/>
                      <w:color w:val="343434"/>
                      <w:spacing w:val="4"/>
                    </w:rPr>
                  </w:pPr>
                </w:p>
              </w:tc>
              <w:tc>
                <w:tcPr>
                  <w:tcW w:w="530" w:type="dxa"/>
                  <w:tcMar>
                    <w:top w:w="0" w:type="dxa"/>
                    <w:left w:w="0" w:type="dxa"/>
                    <w:bottom w:w="0" w:type="dxa"/>
                    <w:right w:w="0" w:type="dxa"/>
                  </w:tcMar>
                  <w:hideMark/>
                </w:tcPr>
                <w:p w14:paraId="647F9091" w14:textId="77777777" w:rsidR="00A66E16" w:rsidRDefault="00A66E16" w:rsidP="00A66E16">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0" w:type="dxa"/>
                    <w:left w:w="0" w:type="dxa"/>
                    <w:bottom w:w="0" w:type="dxa"/>
                    <w:right w:w="0" w:type="dxa"/>
                  </w:tcMar>
                  <w:hideMark/>
                </w:tcPr>
                <w:p w14:paraId="1A9570A2" w14:textId="77777777" w:rsidR="00A66E16" w:rsidRDefault="00A66E16"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HTML</w:t>
                  </w:r>
                </w:p>
                <w:p w14:paraId="46826755" w14:textId="77777777" w:rsidR="00A66E16" w:rsidRDefault="00A66E16"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CSS</w:t>
                  </w:r>
                </w:p>
                <w:p w14:paraId="197452E1" w14:textId="77777777" w:rsidR="00A66E16" w:rsidRDefault="00A66E16"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Bootstrap</w:t>
                  </w:r>
                </w:p>
                <w:p w14:paraId="614C370D" w14:textId="77777777" w:rsidR="00A66E16"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Javascript</w:t>
                  </w:r>
                </w:p>
                <w:p w14:paraId="0E840613" w14:textId="77777777" w:rsidR="00937F95"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Jquery</w:t>
                  </w:r>
                </w:p>
                <w:p w14:paraId="311FE656" w14:textId="77777777" w:rsidR="00937F95"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PHP</w:t>
                  </w:r>
                </w:p>
                <w:p w14:paraId="5AC99165" w14:textId="77777777" w:rsidR="00937F95"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Laravel</w:t>
                  </w:r>
                </w:p>
                <w:p w14:paraId="689F5718" w14:textId="77777777" w:rsidR="00937F95"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Angular</w:t>
                  </w:r>
                </w:p>
                <w:p w14:paraId="61D6285D" w14:textId="77777777" w:rsidR="00937F95"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Typescript</w:t>
                  </w:r>
                </w:p>
                <w:p w14:paraId="22196130" w14:textId="781602BA" w:rsidR="00937F95" w:rsidRDefault="00937F95" w:rsidP="00A66E16">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RxJs</w:t>
                  </w:r>
                </w:p>
              </w:tc>
            </w:tr>
          </w:tbl>
          <w:p w14:paraId="19805C0F" w14:textId="77777777" w:rsidR="00A66E16" w:rsidRDefault="00000000" w:rsidP="003D4F7C">
            <w:pPr>
              <w:pStyle w:val="divdocumentsectiontitle"/>
              <w:spacing w:line="440" w:lineRule="atLeast"/>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3366790D" w14:textId="58E66367" w:rsidR="003D4F7C" w:rsidRDefault="003D4F7C" w:rsidP="003D4F7C">
            <w:pPr>
              <w:pStyle w:val="divdocumentsectiontitle"/>
              <w:spacing w:line="440" w:lineRule="atLeast"/>
              <w:rPr>
                <w:rStyle w:val="divdocumentleft-box"/>
                <w:rFonts w:ascii="Century Gothic" w:eastAsia="Century Gothic" w:hAnsi="Century Gothic" w:cs="Century Gothic"/>
                <w:b/>
                <w:bCs/>
                <w:spacing w:val="0"/>
              </w:rPr>
            </w:pPr>
            <w:r>
              <w:rPr>
                <w:rStyle w:val="divdocumentleft-box"/>
                <w:rFonts w:ascii="Century Gothic" w:eastAsia="Century Gothic" w:hAnsi="Century Gothic" w:cs="Century Gothic"/>
                <w:b/>
                <w:bCs/>
                <w:spacing w:val="0"/>
              </w:rPr>
              <w:t>Project Details</w:t>
            </w:r>
          </w:p>
          <w:p w14:paraId="7D3EB6C5" w14:textId="77777777" w:rsidR="003D4F7C" w:rsidRDefault="003D4F7C" w:rsidP="003D4F7C">
            <w:pPr>
              <w:pStyle w:val="headinggappadding"/>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69F6959B" w14:textId="77777777" w:rsidR="003D4F7C" w:rsidRDefault="003D4F7C" w:rsidP="003D4F7C">
            <w:pPr>
              <w:pStyle w:val="headinggapdiv"/>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tbl>
            <w:tblPr>
              <w:tblStyle w:val="divdocumentleft-boxexperience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3D4F7C" w14:paraId="105CAD61" w14:textId="77777777" w:rsidTr="000F648A">
              <w:trPr>
                <w:trHeight w:val="2342"/>
              </w:trPr>
              <w:tc>
                <w:tcPr>
                  <w:tcW w:w="1310" w:type="dxa"/>
                  <w:tcMar>
                    <w:top w:w="0" w:type="dxa"/>
                    <w:left w:w="0" w:type="dxa"/>
                    <w:bottom w:w="0" w:type="dxa"/>
                    <w:right w:w="0" w:type="dxa"/>
                  </w:tcMar>
                  <w:hideMark/>
                </w:tcPr>
                <w:p w14:paraId="33D646D5" w14:textId="77777777" w:rsidR="003D4F7C" w:rsidRDefault="003D4F7C" w:rsidP="003D4F7C">
                  <w:pPr>
                    <w:spacing w:line="360" w:lineRule="atLeast"/>
                    <w:textAlignment w:val="auto"/>
                    <w:rPr>
                      <w:rStyle w:val="divdocumentjobdates"/>
                      <w:rFonts w:ascii="Century Gothic" w:eastAsia="Century Gothic" w:hAnsi="Century Gothic" w:cs="Century Gothic"/>
                      <w:b/>
                      <w:bCs/>
                      <w:color w:val="343434"/>
                      <w:spacing w:val="4"/>
                    </w:rPr>
                  </w:pPr>
                </w:p>
              </w:tc>
              <w:tc>
                <w:tcPr>
                  <w:tcW w:w="530" w:type="dxa"/>
                  <w:tcMar>
                    <w:top w:w="0" w:type="dxa"/>
                    <w:left w:w="0" w:type="dxa"/>
                    <w:bottom w:w="0" w:type="dxa"/>
                    <w:right w:w="0" w:type="dxa"/>
                  </w:tcMar>
                  <w:hideMark/>
                </w:tcPr>
                <w:p w14:paraId="3E6825F5" w14:textId="77777777" w:rsidR="003D4F7C" w:rsidRDefault="003D4F7C" w:rsidP="003D4F7C">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0" w:type="dxa"/>
                    <w:left w:w="0" w:type="dxa"/>
                    <w:bottom w:w="0" w:type="dxa"/>
                    <w:right w:w="0" w:type="dxa"/>
                  </w:tcMar>
                  <w:hideMark/>
                </w:tcPr>
                <w:p w14:paraId="3C84F3E8"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Mailboxes Shop</w:t>
                  </w:r>
                </w:p>
                <w:p w14:paraId="538DE532" w14:textId="77777777" w:rsidR="003D4F7C" w:rsidRDefault="003D4F7C" w:rsidP="003D4F7C">
                  <w:pPr>
                    <w:pStyle w:val="divdocumentlocationGap"/>
                    <w:numPr>
                      <w:ilvl w:val="0"/>
                      <w:numId w:val="6"/>
                    </w:numPr>
                    <w:spacing w:before="80" w:line="360" w:lineRule="atLeast"/>
                    <w:rPr>
                      <w:rStyle w:val="divdocumentleft-boxparagraphsinglecolumn"/>
                      <w:rFonts w:ascii="Century Gothic" w:eastAsia="Century Gothic" w:hAnsi="Century Gothic" w:cs="Century Gothic"/>
                      <w:i/>
                      <w:iCs/>
                      <w:color w:val="343434"/>
                      <w:spacing w:val="4"/>
                      <w:sz w:val="22"/>
                      <w:szCs w:val="22"/>
                    </w:rPr>
                  </w:pPr>
                  <w:r w:rsidRPr="00B4069C">
                    <w:rPr>
                      <w:rStyle w:val="divdocumentleft-boxparagraphsinglecolumn"/>
                      <w:rFonts w:ascii="Century Gothic" w:eastAsia="Century Gothic" w:hAnsi="Century Gothic" w:cs="Century Gothic"/>
                      <w:i/>
                      <w:iCs/>
                      <w:color w:val="343434"/>
                      <w:spacing w:val="4"/>
                      <w:sz w:val="22"/>
                      <w:szCs w:val="22"/>
                    </w:rPr>
                    <w:t>https://dashboard.mailboxes.bm/</w:t>
                  </w:r>
                </w:p>
                <w:p w14:paraId="059E87CF" w14:textId="77777777" w:rsidR="003D4F7C" w:rsidRDefault="003D4F7C" w:rsidP="003D4F7C">
                  <w:pPr>
                    <w:pStyle w:val="divdocumentli"/>
                    <w:numPr>
                      <w:ilvl w:val="0"/>
                      <w:numId w:val="6"/>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Angular for front end designing</w:t>
                  </w:r>
                </w:p>
                <w:p w14:paraId="2DCCBF1B" w14:textId="77777777" w:rsidR="003D4F7C" w:rsidRDefault="003D4F7C" w:rsidP="003D4F7C">
                  <w:pPr>
                    <w:pStyle w:val="divdocumentli"/>
                    <w:numPr>
                      <w:ilvl w:val="0"/>
                      <w:numId w:val="6"/>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Apis in Laravel to call in Angular by making the services.</w:t>
                  </w:r>
                </w:p>
                <w:p w14:paraId="22CC3D69" w14:textId="77777777" w:rsidR="003D4F7C" w:rsidRDefault="003D4F7C" w:rsidP="003D4F7C">
                  <w:pPr>
                    <w:pStyle w:val="divdocumentli"/>
                    <w:numPr>
                      <w:ilvl w:val="0"/>
                      <w:numId w:val="6"/>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This contains Admin, Customer portals.</w:t>
                  </w:r>
                </w:p>
              </w:tc>
            </w:tr>
          </w:tbl>
          <w:p w14:paraId="4E74199C" w14:textId="77777777" w:rsidR="003D4F7C" w:rsidRDefault="003D4F7C" w:rsidP="003D4F7C">
            <w:pPr>
              <w:rPr>
                <w:vanish/>
              </w:rPr>
            </w:pPr>
            <w:r>
              <w:br/>
            </w:r>
          </w:p>
          <w:tbl>
            <w:tblPr>
              <w:tblStyle w:val="divdocumentleft-boxexperience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3D4F7C" w14:paraId="3C6955C8" w14:textId="77777777" w:rsidTr="003A1FB6">
              <w:tc>
                <w:tcPr>
                  <w:tcW w:w="1310" w:type="dxa"/>
                  <w:tcMar>
                    <w:top w:w="200" w:type="dxa"/>
                    <w:left w:w="0" w:type="dxa"/>
                    <w:bottom w:w="0" w:type="dxa"/>
                    <w:right w:w="0" w:type="dxa"/>
                  </w:tcMar>
                  <w:hideMark/>
                </w:tcPr>
                <w:p w14:paraId="5707586D" w14:textId="77777777" w:rsidR="003D4F7C" w:rsidRDefault="003D4F7C" w:rsidP="003D4F7C">
                  <w:pPr>
                    <w:spacing w:line="360" w:lineRule="atLeast"/>
                    <w:textAlignment w:val="auto"/>
                    <w:rPr>
                      <w:rStyle w:val="divdocumentjobdates"/>
                      <w:rFonts w:ascii="Century Gothic" w:eastAsia="Century Gothic" w:hAnsi="Century Gothic" w:cs="Century Gothic"/>
                      <w:b/>
                      <w:bCs/>
                      <w:color w:val="343434"/>
                      <w:spacing w:val="4"/>
                    </w:rPr>
                  </w:pPr>
                </w:p>
              </w:tc>
              <w:tc>
                <w:tcPr>
                  <w:tcW w:w="530" w:type="dxa"/>
                  <w:tcMar>
                    <w:top w:w="200" w:type="dxa"/>
                    <w:left w:w="0" w:type="dxa"/>
                    <w:bottom w:w="0" w:type="dxa"/>
                    <w:right w:w="0" w:type="dxa"/>
                  </w:tcMar>
                  <w:hideMark/>
                </w:tcPr>
                <w:p w14:paraId="4FD836DF" w14:textId="77777777" w:rsidR="003D4F7C" w:rsidRDefault="003D4F7C" w:rsidP="003D4F7C">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200" w:type="dxa"/>
                    <w:left w:w="0" w:type="dxa"/>
                    <w:bottom w:w="0" w:type="dxa"/>
                    <w:right w:w="0" w:type="dxa"/>
                  </w:tcMar>
                  <w:hideMark/>
                </w:tcPr>
                <w:p w14:paraId="34BDEAB8"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Humphrey &amp; Stretton</w:t>
                  </w:r>
                </w:p>
                <w:p w14:paraId="74E26949" w14:textId="77777777" w:rsidR="003D4F7C" w:rsidRDefault="003D4F7C" w:rsidP="003D4F7C">
                  <w:pPr>
                    <w:pStyle w:val="divdocumentlocationGap"/>
                    <w:numPr>
                      <w:ilvl w:val="0"/>
                      <w:numId w:val="7"/>
                    </w:numPr>
                    <w:spacing w:before="80" w:line="360" w:lineRule="atLeast"/>
                    <w:rPr>
                      <w:rStyle w:val="divdocumentleft-boxparagraphsinglecolumn"/>
                      <w:rFonts w:ascii="Century Gothic" w:eastAsia="Century Gothic" w:hAnsi="Century Gothic" w:cs="Century Gothic"/>
                      <w:i/>
                      <w:iCs/>
                      <w:color w:val="343434"/>
                      <w:spacing w:val="4"/>
                      <w:sz w:val="22"/>
                      <w:szCs w:val="22"/>
                    </w:rPr>
                  </w:pPr>
                  <w:r w:rsidRPr="00B4069C">
                    <w:rPr>
                      <w:rStyle w:val="span"/>
                      <w:rFonts w:ascii="Century Gothic" w:eastAsia="Century Gothic" w:hAnsi="Century Gothic" w:cs="Century Gothic"/>
                      <w:i/>
                      <w:iCs/>
                      <w:color w:val="343434"/>
                      <w:spacing w:val="4"/>
                      <w:sz w:val="22"/>
                      <w:szCs w:val="22"/>
                    </w:rPr>
                    <w:t>https://humphery.io-devs.us/#/rod</w:t>
                  </w:r>
                </w:p>
                <w:p w14:paraId="2CEE0A8F" w14:textId="77777777" w:rsidR="003D4F7C" w:rsidRDefault="003D4F7C" w:rsidP="003D4F7C">
                  <w:pPr>
                    <w:pStyle w:val="divdocumentli"/>
                    <w:numPr>
                      <w:ilvl w:val="0"/>
                      <w:numId w:val="5"/>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Angular and PHP Laravel Technologies.</w:t>
                  </w:r>
                </w:p>
                <w:p w14:paraId="4317DF4C" w14:textId="77777777" w:rsidR="003D4F7C" w:rsidRPr="00F90698" w:rsidRDefault="003D4F7C" w:rsidP="003D4F7C">
                  <w:pPr>
                    <w:pStyle w:val="divdocumentli"/>
                    <w:numPr>
                      <w:ilvl w:val="0"/>
                      <w:numId w:val="5"/>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Humphrey &amp; Stretton is dedicated to crafting the finest quality frames and doors for homes and business.</w:t>
                  </w:r>
                </w:p>
                <w:p w14:paraId="05DE4E2A" w14:textId="77777777" w:rsidR="003D4F7C" w:rsidRDefault="003D4F7C" w:rsidP="003D4F7C">
                  <w:pPr>
                    <w:pStyle w:val="divdocumentli"/>
                    <w:numPr>
                      <w:ilvl w:val="0"/>
                      <w:numId w:val="5"/>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Build a Web Apis to provide the solution of managing the factory that makes the custom Doors and Frames for clients.</w:t>
                  </w:r>
                </w:p>
              </w:tc>
            </w:tr>
            <w:tr w:rsidR="003D4F7C" w14:paraId="45B5E77F" w14:textId="77777777" w:rsidTr="003A1FB6">
              <w:tc>
                <w:tcPr>
                  <w:tcW w:w="1310" w:type="dxa"/>
                  <w:tcMar>
                    <w:top w:w="200" w:type="dxa"/>
                    <w:left w:w="0" w:type="dxa"/>
                    <w:bottom w:w="0" w:type="dxa"/>
                    <w:right w:w="0" w:type="dxa"/>
                  </w:tcMar>
                </w:tcPr>
                <w:p w14:paraId="300CC029" w14:textId="77777777" w:rsidR="003D4F7C" w:rsidRDefault="003D4F7C" w:rsidP="003D4F7C">
                  <w:pPr>
                    <w:spacing w:line="360" w:lineRule="atLeast"/>
                    <w:textAlignment w:val="auto"/>
                    <w:rPr>
                      <w:rStyle w:val="divdocumentjobdates"/>
                      <w:rFonts w:ascii="Century Gothic" w:eastAsia="Century Gothic" w:hAnsi="Century Gothic" w:cs="Century Gothic"/>
                      <w:b/>
                      <w:bCs/>
                      <w:color w:val="343434"/>
                      <w:spacing w:val="4"/>
                    </w:rPr>
                  </w:pPr>
                </w:p>
              </w:tc>
              <w:tc>
                <w:tcPr>
                  <w:tcW w:w="530" w:type="dxa"/>
                  <w:tcMar>
                    <w:top w:w="200" w:type="dxa"/>
                    <w:left w:w="0" w:type="dxa"/>
                    <w:bottom w:w="0" w:type="dxa"/>
                    <w:right w:w="0" w:type="dxa"/>
                  </w:tcMar>
                </w:tcPr>
                <w:p w14:paraId="7434AAF3" w14:textId="77777777" w:rsidR="003D4F7C" w:rsidRDefault="003D4F7C" w:rsidP="003D4F7C">
                  <w:pPr>
                    <w:spacing w:line="360" w:lineRule="atLeast"/>
                    <w:textAlignment w:val="auto"/>
                    <w:rPr>
                      <w:rStyle w:val="divdocumentleft-boxdatetablepindcell"/>
                      <w:rFonts w:ascii="Century Gothic" w:eastAsia="Century Gothic" w:hAnsi="Century Gothic" w:cs="Century Gothic"/>
                      <w:b/>
                      <w:bCs/>
                      <w:color w:val="343434"/>
                      <w:spacing w:val="4"/>
                      <w:sz w:val="22"/>
                      <w:szCs w:val="22"/>
                    </w:rPr>
                  </w:pPr>
                </w:p>
              </w:tc>
              <w:tc>
                <w:tcPr>
                  <w:tcW w:w="5736" w:type="dxa"/>
                  <w:tcMar>
                    <w:top w:w="200" w:type="dxa"/>
                    <w:left w:w="0" w:type="dxa"/>
                    <w:bottom w:w="0" w:type="dxa"/>
                    <w:right w:w="0" w:type="dxa"/>
                  </w:tcMar>
                </w:tcPr>
                <w:p w14:paraId="238F261D" w14:textId="77777777" w:rsidR="003D4F7C" w:rsidRDefault="003D4F7C" w:rsidP="003D4F7C">
                  <w:pPr>
                    <w:pStyle w:val="divdocumentpaddedline"/>
                    <w:spacing w:line="360" w:lineRule="atLeast"/>
                    <w:rPr>
                      <w:rStyle w:val="divdocumenttxtBold"/>
                      <w:rFonts w:ascii="Century Gothic" w:eastAsia="Century Gothic" w:hAnsi="Century Gothic" w:cs="Century Gothic"/>
                      <w:color w:val="343434"/>
                      <w:spacing w:val="4"/>
                      <w:sz w:val="28"/>
                      <w:szCs w:val="28"/>
                    </w:rPr>
                  </w:pPr>
                </w:p>
              </w:tc>
            </w:tr>
          </w:tbl>
          <w:p w14:paraId="6E7EDF7B" w14:textId="77777777" w:rsidR="003D4F7C" w:rsidRDefault="003D4F7C" w:rsidP="003D4F7C">
            <w:pPr>
              <w:rPr>
                <w:vanish/>
              </w:rPr>
            </w:pPr>
          </w:p>
          <w:tbl>
            <w:tblPr>
              <w:tblStyle w:val="divdocumentleft-boxexperience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3D4F7C" w14:paraId="14BED792" w14:textId="77777777" w:rsidTr="003A1FB6">
              <w:trPr>
                <w:trHeight w:val="2873"/>
              </w:trPr>
              <w:tc>
                <w:tcPr>
                  <w:tcW w:w="1310" w:type="dxa"/>
                  <w:tcMar>
                    <w:top w:w="200" w:type="dxa"/>
                    <w:left w:w="0" w:type="dxa"/>
                    <w:bottom w:w="0" w:type="dxa"/>
                    <w:right w:w="0" w:type="dxa"/>
                  </w:tcMar>
                  <w:hideMark/>
                </w:tcPr>
                <w:p w14:paraId="1450648D" w14:textId="77777777" w:rsidR="003D4F7C" w:rsidRDefault="003D4F7C" w:rsidP="003D4F7C">
                  <w:pPr>
                    <w:spacing w:line="360" w:lineRule="atLeast"/>
                    <w:textAlignment w:val="auto"/>
                    <w:rPr>
                      <w:rStyle w:val="divdocumentjobdates"/>
                      <w:rFonts w:ascii="Century Gothic" w:eastAsia="Century Gothic" w:hAnsi="Century Gothic" w:cs="Century Gothic"/>
                      <w:b/>
                      <w:bCs/>
                      <w:color w:val="343434"/>
                      <w:spacing w:val="4"/>
                    </w:rPr>
                  </w:pPr>
                </w:p>
              </w:tc>
              <w:tc>
                <w:tcPr>
                  <w:tcW w:w="530" w:type="dxa"/>
                  <w:tcMar>
                    <w:top w:w="200" w:type="dxa"/>
                    <w:left w:w="0" w:type="dxa"/>
                    <w:bottom w:w="0" w:type="dxa"/>
                    <w:right w:w="0" w:type="dxa"/>
                  </w:tcMar>
                  <w:hideMark/>
                </w:tcPr>
                <w:p w14:paraId="6B2E3A3B" w14:textId="77777777" w:rsidR="003D4F7C" w:rsidRDefault="003D4F7C" w:rsidP="003D4F7C">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200" w:type="dxa"/>
                    <w:left w:w="0" w:type="dxa"/>
                    <w:bottom w:w="0" w:type="dxa"/>
                    <w:right w:w="0" w:type="dxa"/>
                  </w:tcMar>
                  <w:hideMark/>
                </w:tcPr>
                <w:p w14:paraId="677CCE6F"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HR Portal</w:t>
                  </w:r>
                </w:p>
                <w:p w14:paraId="3A0872D5"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Javascript, Jquery, PHP, Laravel Technologies.</w:t>
                  </w:r>
                </w:p>
                <w:p w14:paraId="712A2E8A" w14:textId="77777777" w:rsidR="003D4F7C" w:rsidRPr="00F90698"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F90698">
                    <w:rPr>
                      <w:rStyle w:val="span"/>
                      <w:rFonts w:ascii="Century Gothic" w:eastAsia="Century Gothic" w:hAnsi="Century Gothic" w:cs="Century Gothic"/>
                      <w:color w:val="343434"/>
                      <w:spacing w:val="4"/>
                      <w:sz w:val="22"/>
                      <w:szCs w:val="22"/>
                    </w:rPr>
                    <w:t>Our goal is to provide an easy-to-use HR solution that gives companies the tools they need to manage their workforce more efficiently.</w:t>
                  </w:r>
                </w:p>
                <w:p w14:paraId="7A486A2D" w14:textId="77777777" w:rsidR="003D4F7C" w:rsidRPr="00F90698"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F90698">
                    <w:rPr>
                      <w:rStyle w:val="span"/>
                      <w:rFonts w:ascii="Century Gothic" w:eastAsia="Century Gothic" w:hAnsi="Century Gothic" w:cs="Century Gothic"/>
                      <w:color w:val="343434"/>
                      <w:spacing w:val="4"/>
                      <w:sz w:val="22"/>
                      <w:szCs w:val="22"/>
                    </w:rPr>
                    <w:t xml:space="preserve">With an intuitive and user-friendly interface, our platform is designed to make HR tasks simpler, faster, and more cost-effective. </w:t>
                  </w:r>
                </w:p>
                <w:p w14:paraId="471E3EE7"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Developed Admin portal loan and letters modules to manage attendances and loans policies and custom letters.</w:t>
                  </w:r>
                </w:p>
                <w:p w14:paraId="6E5FF5D0" w14:textId="77777777" w:rsidR="003D4F7C" w:rsidRDefault="003D4F7C" w:rsidP="003D4F7C">
                  <w:pPr>
                    <w:pStyle w:val="divdocumentli"/>
                    <w:spacing w:line="360" w:lineRule="atLeast"/>
                    <w:ind w:left="300"/>
                    <w:rPr>
                      <w:rStyle w:val="span"/>
                      <w:rFonts w:ascii="Century Gothic" w:eastAsia="Century Gothic" w:hAnsi="Century Gothic" w:cs="Century Gothic"/>
                      <w:color w:val="343434"/>
                      <w:spacing w:val="4"/>
                      <w:sz w:val="22"/>
                      <w:szCs w:val="22"/>
                    </w:rPr>
                  </w:pPr>
                </w:p>
                <w:p w14:paraId="72661ADB"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Dalua Illumagic</w:t>
                  </w:r>
                </w:p>
                <w:p w14:paraId="52212BC8"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Javascript, Jquery, , PHP and Laravel Technologies.</w:t>
                  </w:r>
                </w:p>
                <w:p w14:paraId="5D998AF8"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Mission in this project</w:t>
                  </w:r>
                  <w:r w:rsidRPr="00604D28">
                    <w:rPr>
                      <w:rStyle w:val="span"/>
                      <w:rFonts w:ascii="Century Gothic" w:eastAsia="Century Gothic" w:hAnsi="Century Gothic" w:cs="Century Gothic"/>
                      <w:color w:val="343434"/>
                      <w:spacing w:val="4"/>
                      <w:sz w:val="22"/>
                      <w:szCs w:val="22"/>
                    </w:rPr>
                    <w:t xml:space="preserve"> is to Pioneer Frictionless Aquarium Keeping.</w:t>
                  </w:r>
                </w:p>
                <w:p w14:paraId="66753AD6" w14:textId="77777777" w:rsidR="003D4F7C" w:rsidRPr="003E0C32" w:rsidRDefault="003D4F7C" w:rsidP="003D4F7C">
                  <w:pPr>
                    <w:pStyle w:val="divdocumentli"/>
                    <w:numPr>
                      <w:ilvl w:val="0"/>
                      <w:numId w:val="3"/>
                    </w:numPr>
                    <w:pBdr>
                      <w:left w:val="none" w:sz="0" w:space="0" w:color="auto"/>
                    </w:pBdr>
                    <w:spacing w:line="360" w:lineRule="atLeast"/>
                    <w:rPr>
                      <w:rStyle w:val="span"/>
                      <w:rFonts w:ascii="Century Gothic" w:eastAsia="Century Gothic" w:hAnsi="Century Gothic" w:cs="Century Gothic"/>
                      <w:color w:val="343434"/>
                      <w:spacing w:val="4"/>
                      <w:sz w:val="22"/>
                      <w:szCs w:val="22"/>
                    </w:rPr>
                  </w:pPr>
                  <w:r w:rsidRPr="003E0C32">
                    <w:rPr>
                      <w:rStyle w:val="span"/>
                      <w:rFonts w:ascii="Century Gothic" w:eastAsia="Century Gothic" w:hAnsi="Century Gothic" w:cs="Century Gothic"/>
                      <w:color w:val="343434"/>
                      <w:spacing w:val="4"/>
                      <w:sz w:val="22"/>
                      <w:szCs w:val="22"/>
                    </w:rPr>
                    <w:t>Easy to understand product range for both freshwater and marine aquarists</w:t>
                  </w:r>
                </w:p>
                <w:p w14:paraId="3A5F0F6A"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in Admin portal to manage all records of devices, aquariums and schedulers.</w:t>
                  </w:r>
                </w:p>
                <w:p w14:paraId="6BDF3005"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6C4219D6"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Illuminate</w:t>
                  </w:r>
                </w:p>
                <w:p w14:paraId="3EE627D8"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1E93621C" w14:textId="77777777" w:rsidR="003D4F7C" w:rsidRPr="00E849D2"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A</w:t>
                  </w:r>
                  <w:r w:rsidRPr="00E849D2">
                    <w:rPr>
                      <w:rStyle w:val="span"/>
                      <w:rFonts w:ascii="Century Gothic" w:eastAsia="Century Gothic" w:hAnsi="Century Gothic" w:cs="Century Gothic"/>
                      <w:color w:val="343434"/>
                      <w:spacing w:val="4"/>
                      <w:sz w:val="22"/>
                      <w:szCs w:val="22"/>
                    </w:rPr>
                    <w:t xml:space="preserve"> social media platform that allows users to connect with friends, family, and complete strangers all while fostering creativity and self-expression.</w:t>
                  </w:r>
                </w:p>
                <w:p w14:paraId="1727A171"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Build Web Apis to provide the social media app like instagram.</w:t>
                  </w:r>
                </w:p>
                <w:p w14:paraId="66693AA6"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Creating events, nearby users, following, followers features have been implemented in this.</w:t>
                  </w:r>
                </w:p>
                <w:p w14:paraId="6DFBE0E5"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72EFB54A"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TempHub</w:t>
                  </w:r>
                </w:p>
                <w:p w14:paraId="710ABAB6" w14:textId="77777777" w:rsidR="003D4F7C" w:rsidRPr="00280F4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43A9C86F"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280F49">
                    <w:rPr>
                      <w:rStyle w:val="span"/>
                      <w:rFonts w:ascii="Century Gothic" w:eastAsia="Century Gothic" w:hAnsi="Century Gothic" w:cs="Century Gothic"/>
                      <w:color w:val="343434"/>
                      <w:spacing w:val="4"/>
                      <w:sz w:val="22"/>
                      <w:szCs w:val="22"/>
                    </w:rPr>
                    <w:t xml:space="preserve">TempHub is a </w:t>
                  </w:r>
                  <w:r>
                    <w:rPr>
                      <w:rStyle w:val="span"/>
                      <w:rFonts w:ascii="Century Gothic" w:eastAsia="Century Gothic" w:hAnsi="Century Gothic" w:cs="Century Gothic"/>
                      <w:color w:val="343434"/>
                      <w:spacing w:val="4"/>
                      <w:sz w:val="22"/>
                      <w:szCs w:val="22"/>
                    </w:rPr>
                    <w:t>two way</w:t>
                  </w:r>
                  <w:r w:rsidRPr="00280F49">
                    <w:rPr>
                      <w:rStyle w:val="span"/>
                      <w:rFonts w:ascii="Century Gothic" w:eastAsia="Century Gothic" w:hAnsi="Century Gothic" w:cs="Century Gothic"/>
                      <w:color w:val="343434"/>
                      <w:spacing w:val="4"/>
                      <w:sz w:val="22"/>
                      <w:szCs w:val="22"/>
                    </w:rPr>
                    <w:t xml:space="preserve"> shop</w:t>
                  </w:r>
                  <w:r>
                    <w:rPr>
                      <w:rStyle w:val="span"/>
                      <w:rFonts w:ascii="Century Gothic" w:eastAsia="Century Gothic" w:hAnsi="Century Gothic" w:cs="Century Gothic"/>
                      <w:color w:val="343434"/>
                      <w:spacing w:val="4"/>
                      <w:sz w:val="22"/>
                      <w:szCs w:val="22"/>
                    </w:rPr>
                    <w:t xml:space="preserve"> (  seller and buyer )</w:t>
                  </w:r>
                  <w:r w:rsidRPr="00280F49">
                    <w:rPr>
                      <w:rStyle w:val="span"/>
                      <w:rFonts w:ascii="Century Gothic" w:eastAsia="Century Gothic" w:hAnsi="Century Gothic" w:cs="Century Gothic"/>
                      <w:color w:val="343434"/>
                      <w:spacing w:val="4"/>
                      <w:sz w:val="22"/>
                      <w:szCs w:val="22"/>
                    </w:rPr>
                    <w:t xml:space="preserve"> for all your temporary services needs. </w:t>
                  </w:r>
                  <w:r>
                    <w:rPr>
                      <w:rStyle w:val="span"/>
                      <w:rFonts w:ascii="Century Gothic" w:eastAsia="Century Gothic" w:hAnsi="Century Gothic" w:cs="Century Gothic"/>
                      <w:color w:val="343434"/>
                      <w:spacing w:val="4"/>
                      <w:sz w:val="22"/>
                      <w:szCs w:val="22"/>
                    </w:rPr>
                    <w:t>Temphub</w:t>
                  </w:r>
                  <w:r w:rsidRPr="00280F49">
                    <w:rPr>
                      <w:rStyle w:val="span"/>
                      <w:rFonts w:ascii="Century Gothic" w:eastAsia="Century Gothic" w:hAnsi="Century Gothic" w:cs="Century Gothic"/>
                      <w:color w:val="343434"/>
                      <w:spacing w:val="4"/>
                      <w:sz w:val="22"/>
                      <w:szCs w:val="22"/>
                    </w:rPr>
                    <w:t xml:space="preserve"> provide a wide range of services, </w:t>
                  </w:r>
                  <w:r w:rsidRPr="00280F49">
                    <w:rPr>
                      <w:rStyle w:val="span"/>
                      <w:rFonts w:ascii="Century Gothic" w:eastAsia="Century Gothic" w:hAnsi="Century Gothic" w:cs="Century Gothic"/>
                      <w:color w:val="343434"/>
                      <w:spacing w:val="4"/>
                      <w:sz w:val="22"/>
                      <w:szCs w:val="22"/>
                    </w:rPr>
                    <w:lastRenderedPageBreak/>
                    <w:t xml:space="preserve">such as home care, child care, pet care, housekeeping, and much more. Our services are designed to give you the flexibility you need to make your life easier. </w:t>
                  </w:r>
                </w:p>
                <w:p w14:paraId="637B2EF3"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admin portal to manage all records.</w:t>
                  </w:r>
                </w:p>
                <w:p w14:paraId="07C51E4F"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seller and buyer registration.</w:t>
                  </w:r>
                </w:p>
                <w:p w14:paraId="3028841B"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on booking and payment capture modules.</w:t>
                  </w:r>
                </w:p>
                <w:p w14:paraId="1D60DD9F"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2822E020"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ToonTutor</w:t>
                  </w:r>
                </w:p>
                <w:p w14:paraId="5CFCEA6A" w14:textId="77777777" w:rsidR="003D4F7C" w:rsidRPr="00280F4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6DB9C696"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ToonTutor is related d</w:t>
                  </w:r>
                  <w:r w:rsidRPr="00617ACE">
                    <w:rPr>
                      <w:rStyle w:val="span"/>
                      <w:rFonts w:ascii="Century Gothic" w:eastAsia="Century Gothic" w:hAnsi="Century Gothic" w:cs="Century Gothic"/>
                      <w:color w:val="343434"/>
                      <w:spacing w:val="4"/>
                      <w:sz w:val="22"/>
                      <w:szCs w:val="22"/>
                    </w:rPr>
                    <w:t>edicated tutors work one-on-one with students to help them master the skills they need to excel in their studies.</w:t>
                  </w:r>
                </w:p>
                <w:p w14:paraId="0B045FC8" w14:textId="77777777" w:rsidR="003D4F7C" w:rsidRPr="00617ACE"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S</w:t>
                  </w:r>
                  <w:r w:rsidRPr="00617ACE">
                    <w:rPr>
                      <w:rStyle w:val="span"/>
                      <w:rFonts w:ascii="Century Gothic" w:eastAsia="Century Gothic" w:hAnsi="Century Gothic" w:cs="Century Gothic"/>
                      <w:color w:val="343434"/>
                      <w:spacing w:val="4"/>
                      <w:sz w:val="22"/>
                      <w:szCs w:val="22"/>
                    </w:rPr>
                    <w:t>tudents can reach their academic goals, build their confidence, and become the best versions of themselves.</w:t>
                  </w:r>
                </w:p>
                <w:p w14:paraId="41DB35BA" w14:textId="77777777" w:rsidR="003D4F7C" w:rsidRPr="00617ACE"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11A8F1A5"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Student , Tutor and Admin modules along with booking between tutor and student with payments capturing , managing all records on admin sides.</w:t>
                  </w:r>
                </w:p>
                <w:p w14:paraId="194B0EF3" w14:textId="77777777" w:rsidR="003D4F7C" w:rsidRDefault="003D4F7C" w:rsidP="003D4F7C">
                  <w:pPr>
                    <w:pStyle w:val="ListParagraph"/>
                    <w:rPr>
                      <w:rStyle w:val="span"/>
                      <w:rFonts w:ascii="Century Gothic" w:eastAsia="Century Gothic" w:hAnsi="Century Gothic" w:cs="Century Gothic"/>
                      <w:color w:val="343434"/>
                      <w:spacing w:val="4"/>
                      <w:sz w:val="22"/>
                      <w:szCs w:val="22"/>
                    </w:rPr>
                  </w:pPr>
                </w:p>
                <w:p w14:paraId="6F89491B"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LanguageLad</w:t>
                  </w:r>
                </w:p>
                <w:p w14:paraId="00C67FEE" w14:textId="77777777" w:rsidR="003D4F7C" w:rsidRPr="00280F4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5A268F52"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LanguageLad is related d</w:t>
                  </w:r>
                  <w:r w:rsidRPr="00617ACE">
                    <w:rPr>
                      <w:rStyle w:val="span"/>
                      <w:rFonts w:ascii="Century Gothic" w:eastAsia="Century Gothic" w:hAnsi="Century Gothic" w:cs="Century Gothic"/>
                      <w:color w:val="343434"/>
                      <w:spacing w:val="4"/>
                      <w:sz w:val="22"/>
                      <w:szCs w:val="22"/>
                    </w:rPr>
                    <w:t xml:space="preserve">edicated tutors work one-on-one with students to help them master </w:t>
                  </w:r>
                  <w:r>
                    <w:rPr>
                      <w:rStyle w:val="span"/>
                      <w:rFonts w:ascii="Century Gothic" w:eastAsia="Century Gothic" w:hAnsi="Century Gothic" w:cs="Century Gothic"/>
                      <w:color w:val="343434"/>
                      <w:spacing w:val="4"/>
                      <w:sz w:val="22"/>
                      <w:szCs w:val="22"/>
                    </w:rPr>
                    <w:t xml:space="preserve">in </w:t>
                  </w:r>
                  <w:r w:rsidRPr="00617ACE">
                    <w:rPr>
                      <w:rStyle w:val="span"/>
                      <w:rFonts w:ascii="Century Gothic" w:eastAsia="Century Gothic" w:hAnsi="Century Gothic" w:cs="Century Gothic"/>
                      <w:color w:val="343434"/>
                      <w:spacing w:val="4"/>
                      <w:sz w:val="22"/>
                      <w:szCs w:val="22"/>
                    </w:rPr>
                    <w:t>the</w:t>
                  </w:r>
                  <w:r>
                    <w:rPr>
                      <w:rStyle w:val="span"/>
                      <w:rFonts w:ascii="Century Gothic" w:eastAsia="Century Gothic" w:hAnsi="Century Gothic" w:cs="Century Gothic"/>
                      <w:color w:val="343434"/>
                      <w:spacing w:val="4"/>
                      <w:sz w:val="22"/>
                      <w:szCs w:val="22"/>
                    </w:rPr>
                    <w:t xml:space="preserve"> particular</w:t>
                  </w:r>
                  <w:r w:rsidRPr="00617ACE">
                    <w:rPr>
                      <w:rStyle w:val="span"/>
                      <w:rFonts w:ascii="Century Gothic" w:eastAsia="Century Gothic" w:hAnsi="Century Gothic" w:cs="Century Gothic"/>
                      <w:color w:val="343434"/>
                      <w:spacing w:val="4"/>
                      <w:sz w:val="22"/>
                      <w:szCs w:val="22"/>
                    </w:rPr>
                    <w:t xml:space="preserve"> </w:t>
                  </w:r>
                  <w:r>
                    <w:rPr>
                      <w:rStyle w:val="span"/>
                      <w:rFonts w:ascii="Century Gothic" w:eastAsia="Century Gothic" w:hAnsi="Century Gothic" w:cs="Century Gothic"/>
                      <w:color w:val="343434"/>
                      <w:spacing w:val="4"/>
                      <w:sz w:val="22"/>
                      <w:szCs w:val="22"/>
                    </w:rPr>
                    <w:t>language skills</w:t>
                  </w:r>
                  <w:r w:rsidRPr="00617ACE">
                    <w:rPr>
                      <w:rStyle w:val="span"/>
                      <w:rFonts w:ascii="Century Gothic" w:eastAsia="Century Gothic" w:hAnsi="Century Gothic" w:cs="Century Gothic"/>
                      <w:color w:val="343434"/>
                      <w:spacing w:val="4"/>
                      <w:sz w:val="22"/>
                      <w:szCs w:val="22"/>
                    </w:rPr>
                    <w:t xml:space="preserve"> they need to excel in their </w:t>
                  </w:r>
                  <w:r>
                    <w:rPr>
                      <w:rStyle w:val="span"/>
                      <w:rFonts w:ascii="Century Gothic" w:eastAsia="Century Gothic" w:hAnsi="Century Gothic" w:cs="Century Gothic"/>
                      <w:color w:val="343434"/>
                      <w:spacing w:val="4"/>
                      <w:sz w:val="22"/>
                      <w:szCs w:val="22"/>
                    </w:rPr>
                    <w:t>life</w:t>
                  </w:r>
                  <w:r w:rsidRPr="00617ACE">
                    <w:rPr>
                      <w:rStyle w:val="span"/>
                      <w:rFonts w:ascii="Century Gothic" w:eastAsia="Century Gothic" w:hAnsi="Century Gothic" w:cs="Century Gothic"/>
                      <w:color w:val="343434"/>
                      <w:spacing w:val="4"/>
                      <w:sz w:val="22"/>
                      <w:szCs w:val="22"/>
                    </w:rPr>
                    <w:t>.</w:t>
                  </w:r>
                </w:p>
                <w:p w14:paraId="14553008" w14:textId="77777777" w:rsidR="003D4F7C" w:rsidRPr="0017242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17242C">
                    <w:rPr>
                      <w:rStyle w:val="span"/>
                      <w:rFonts w:ascii="Century Gothic" w:eastAsia="Century Gothic" w:hAnsi="Century Gothic" w:cs="Century Gothic"/>
                      <w:color w:val="343434"/>
                      <w:spacing w:val="4"/>
                      <w:sz w:val="22"/>
                      <w:szCs w:val="22"/>
                    </w:rPr>
                    <w:t>Students can reach their academic goals, build their confidence, and become the best versions of themselves.</w:t>
                  </w:r>
                </w:p>
                <w:p w14:paraId="23206FC9"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Student , Teacher and Admin modules along with booking between tutor and student with payments capturing , managing all records on admin sides.</w:t>
                  </w:r>
                </w:p>
                <w:p w14:paraId="2E6D336F"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2E5AF2C1"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QuranTutors</w:t>
                  </w:r>
                </w:p>
                <w:p w14:paraId="721FB040" w14:textId="77777777" w:rsidR="003D4F7C" w:rsidRPr="00280F4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44B974CC"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QuranTutors is related d</w:t>
                  </w:r>
                  <w:r w:rsidRPr="00617ACE">
                    <w:rPr>
                      <w:rStyle w:val="span"/>
                      <w:rFonts w:ascii="Century Gothic" w:eastAsia="Century Gothic" w:hAnsi="Century Gothic" w:cs="Century Gothic"/>
                      <w:color w:val="343434"/>
                      <w:spacing w:val="4"/>
                      <w:sz w:val="22"/>
                      <w:szCs w:val="22"/>
                    </w:rPr>
                    <w:t xml:space="preserve">edicated tutors work </w:t>
                  </w:r>
                  <w:r w:rsidRPr="00617ACE">
                    <w:rPr>
                      <w:rStyle w:val="span"/>
                      <w:rFonts w:ascii="Century Gothic" w:eastAsia="Century Gothic" w:hAnsi="Century Gothic" w:cs="Century Gothic"/>
                      <w:color w:val="343434"/>
                      <w:spacing w:val="4"/>
                      <w:sz w:val="22"/>
                      <w:szCs w:val="22"/>
                    </w:rPr>
                    <w:lastRenderedPageBreak/>
                    <w:t xml:space="preserve">one-on-one with students to help them master the </w:t>
                  </w:r>
                  <w:r>
                    <w:rPr>
                      <w:rStyle w:val="span"/>
                      <w:rFonts w:ascii="Century Gothic" w:eastAsia="Century Gothic" w:hAnsi="Century Gothic" w:cs="Century Gothic"/>
                      <w:color w:val="343434"/>
                      <w:spacing w:val="4"/>
                      <w:sz w:val="22"/>
                      <w:szCs w:val="22"/>
                    </w:rPr>
                    <w:t xml:space="preserve">Quran reading, </w:t>
                  </w:r>
                  <w:r w:rsidRPr="00617ACE">
                    <w:rPr>
                      <w:rStyle w:val="span"/>
                      <w:rFonts w:ascii="Century Gothic" w:eastAsia="Century Gothic" w:hAnsi="Century Gothic" w:cs="Century Gothic"/>
                      <w:color w:val="343434"/>
                      <w:spacing w:val="4"/>
                      <w:sz w:val="22"/>
                      <w:szCs w:val="22"/>
                    </w:rPr>
                    <w:t xml:space="preserve">they need to excel in </w:t>
                  </w:r>
                  <w:r>
                    <w:rPr>
                      <w:rStyle w:val="span"/>
                      <w:rFonts w:ascii="Century Gothic" w:eastAsia="Century Gothic" w:hAnsi="Century Gothic" w:cs="Century Gothic"/>
                      <w:color w:val="343434"/>
                      <w:spacing w:val="4"/>
                      <w:sz w:val="22"/>
                      <w:szCs w:val="22"/>
                    </w:rPr>
                    <w:t>reading the Quran</w:t>
                  </w:r>
                  <w:r w:rsidRPr="00617ACE">
                    <w:rPr>
                      <w:rStyle w:val="span"/>
                      <w:rFonts w:ascii="Century Gothic" w:eastAsia="Century Gothic" w:hAnsi="Century Gothic" w:cs="Century Gothic"/>
                      <w:color w:val="343434"/>
                      <w:spacing w:val="4"/>
                      <w:sz w:val="22"/>
                      <w:szCs w:val="22"/>
                    </w:rPr>
                    <w:t>.</w:t>
                  </w:r>
                </w:p>
                <w:p w14:paraId="19C27F2B" w14:textId="77777777" w:rsidR="003D4F7C" w:rsidRPr="0017242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17242C">
                    <w:rPr>
                      <w:rStyle w:val="span"/>
                      <w:rFonts w:ascii="Century Gothic" w:eastAsia="Century Gothic" w:hAnsi="Century Gothic" w:cs="Century Gothic"/>
                      <w:color w:val="343434"/>
                      <w:spacing w:val="4"/>
                      <w:sz w:val="22"/>
                      <w:szCs w:val="22"/>
                    </w:rPr>
                    <w:t>Students can reach their academic goals, build their confidence, and become the best versions of themselves.</w:t>
                  </w:r>
                </w:p>
                <w:p w14:paraId="55954BEB"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Student , Tutor and Admin modules along with booking between tutor and student with payments capturing , managing all records on admin sides.</w:t>
                  </w:r>
                </w:p>
                <w:p w14:paraId="5B8E5228"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7DF2B5EC"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CarParts</w:t>
                  </w:r>
                </w:p>
                <w:p w14:paraId="633A266D" w14:textId="77777777" w:rsidR="003D4F7C" w:rsidRPr="002B1ED2"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48E12200"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2B1ED2">
                    <w:rPr>
                      <w:rStyle w:val="span"/>
                      <w:rFonts w:ascii="Century Gothic" w:eastAsia="Century Gothic" w:hAnsi="Century Gothic" w:cs="Century Gothic"/>
                      <w:color w:val="343434"/>
                      <w:spacing w:val="4"/>
                      <w:sz w:val="22"/>
                      <w:szCs w:val="22"/>
                    </w:rPr>
                    <w:t xml:space="preserve">CarParts Advertisements is your one-stop shop for all your car parts needs. We specialize in providing high-quality car parts for a variety of vehicles, including luxury cars and SUVs. </w:t>
                  </w:r>
                </w:p>
                <w:p w14:paraId="7FE2443F"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CarParts Advertisement, ScrapYard Advertisement Portals. User can access these portals based on subscriptions.</w:t>
                  </w:r>
                </w:p>
                <w:p w14:paraId="26611475"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on managing the all records on Admin side.</w:t>
                  </w:r>
                  <w:r>
                    <w:rPr>
                      <w:rStyle w:val="span"/>
                      <w:rFonts w:ascii="Century Gothic" w:eastAsia="Century Gothic" w:hAnsi="Century Gothic" w:cs="Century Gothic"/>
                      <w:color w:val="343434"/>
                      <w:spacing w:val="4"/>
                      <w:sz w:val="22"/>
                      <w:szCs w:val="22"/>
                    </w:rPr>
                    <w:br/>
                  </w:r>
                </w:p>
                <w:p w14:paraId="755A91CF"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Talkmaze</w:t>
                  </w:r>
                </w:p>
                <w:p w14:paraId="2E98B314" w14:textId="77777777" w:rsidR="003D4F7C" w:rsidRPr="00280F4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331AC9ED"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Talkmaze is related d</w:t>
                  </w:r>
                  <w:r w:rsidRPr="00617ACE">
                    <w:rPr>
                      <w:rStyle w:val="span"/>
                      <w:rFonts w:ascii="Century Gothic" w:eastAsia="Century Gothic" w:hAnsi="Century Gothic" w:cs="Century Gothic"/>
                      <w:color w:val="343434"/>
                      <w:spacing w:val="4"/>
                      <w:sz w:val="22"/>
                      <w:szCs w:val="22"/>
                    </w:rPr>
                    <w:t xml:space="preserve">edicated tutors work one-on-one with students to help them master the </w:t>
                  </w:r>
                  <w:r>
                    <w:rPr>
                      <w:rStyle w:val="span"/>
                      <w:rFonts w:ascii="Century Gothic" w:eastAsia="Century Gothic" w:hAnsi="Century Gothic" w:cs="Century Gothic"/>
                      <w:color w:val="343434"/>
                      <w:spacing w:val="4"/>
                      <w:sz w:val="22"/>
                      <w:szCs w:val="22"/>
                    </w:rPr>
                    <w:t>learning skills</w:t>
                  </w:r>
                  <w:r w:rsidRPr="00617ACE">
                    <w:rPr>
                      <w:rStyle w:val="span"/>
                      <w:rFonts w:ascii="Century Gothic" w:eastAsia="Century Gothic" w:hAnsi="Century Gothic" w:cs="Century Gothic"/>
                      <w:color w:val="343434"/>
                      <w:spacing w:val="4"/>
                      <w:sz w:val="22"/>
                      <w:szCs w:val="22"/>
                    </w:rPr>
                    <w:t xml:space="preserve"> they need to excel in </w:t>
                  </w:r>
                  <w:r>
                    <w:rPr>
                      <w:rStyle w:val="span"/>
                      <w:rFonts w:ascii="Century Gothic" w:eastAsia="Century Gothic" w:hAnsi="Century Gothic" w:cs="Century Gothic"/>
                      <w:color w:val="343434"/>
                      <w:spacing w:val="4"/>
                      <w:sz w:val="22"/>
                      <w:szCs w:val="22"/>
                    </w:rPr>
                    <w:t>studies</w:t>
                  </w:r>
                  <w:r w:rsidRPr="00617ACE">
                    <w:rPr>
                      <w:rStyle w:val="span"/>
                      <w:rFonts w:ascii="Century Gothic" w:eastAsia="Century Gothic" w:hAnsi="Century Gothic" w:cs="Century Gothic"/>
                      <w:color w:val="343434"/>
                      <w:spacing w:val="4"/>
                      <w:sz w:val="22"/>
                      <w:szCs w:val="22"/>
                    </w:rPr>
                    <w:t>.</w:t>
                  </w:r>
                </w:p>
                <w:p w14:paraId="25C163C3" w14:textId="77777777" w:rsidR="003D4F7C" w:rsidRPr="0017242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17242C">
                    <w:rPr>
                      <w:rStyle w:val="span"/>
                      <w:rFonts w:ascii="Century Gothic" w:eastAsia="Century Gothic" w:hAnsi="Century Gothic" w:cs="Century Gothic"/>
                      <w:color w:val="343434"/>
                      <w:spacing w:val="4"/>
                      <w:sz w:val="22"/>
                      <w:szCs w:val="22"/>
                    </w:rPr>
                    <w:t>Students can reach their academic goals, build their confidence, and become the best versions of themselves.</w:t>
                  </w:r>
                </w:p>
                <w:p w14:paraId="071D0171"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Student , Tutor and Admin modules along with booking between tutor and student with payments capturing , managing all records on admin sides.</w:t>
                  </w:r>
                </w:p>
                <w:p w14:paraId="7ECCF81B"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18571C85"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Driva</w:t>
                  </w:r>
                </w:p>
                <w:p w14:paraId="60EDE5C4" w14:textId="77777777" w:rsidR="003D4F7C" w:rsidRPr="00C14284"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21948D09" w14:textId="77777777" w:rsidR="003D4F7C" w:rsidRPr="00C14284"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 xml:space="preserve">Driva is </w:t>
                  </w:r>
                  <w:r w:rsidRPr="00C14284">
                    <w:rPr>
                      <w:rStyle w:val="span"/>
                      <w:rFonts w:ascii="Century Gothic" w:eastAsia="Century Gothic" w:hAnsi="Century Gothic" w:cs="Century Gothic"/>
                      <w:color w:val="343434"/>
                      <w:spacing w:val="4"/>
                      <w:sz w:val="22"/>
                      <w:szCs w:val="22"/>
                    </w:rPr>
                    <w:t xml:space="preserve">Garage Booking is the perfect </w:t>
                  </w:r>
                  <w:r w:rsidRPr="00C14284">
                    <w:rPr>
                      <w:rStyle w:val="span"/>
                      <w:rFonts w:ascii="Century Gothic" w:eastAsia="Century Gothic" w:hAnsi="Century Gothic" w:cs="Century Gothic"/>
                      <w:color w:val="343434"/>
                      <w:spacing w:val="4"/>
                      <w:sz w:val="22"/>
                      <w:szCs w:val="22"/>
                    </w:rPr>
                    <w:lastRenderedPageBreak/>
                    <w:t>solution for anyone who needs to book a car service but doesn't have the time to wait in line. We provide a fast and efficient way to book a service and all you need to do is enter your car details and select the service you require.</w:t>
                  </w:r>
                </w:p>
                <w:p w14:paraId="5AF35D45"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Customer , Garage and Admin modules along with booking between Garage and Customer with payments capturing , managing all records on admin sides.</w:t>
                  </w:r>
                </w:p>
                <w:p w14:paraId="454E1973" w14:textId="77777777" w:rsidR="003D4F7C" w:rsidRDefault="003D4F7C" w:rsidP="003D4F7C">
                  <w:pPr>
                    <w:pStyle w:val="divdocumentli"/>
                    <w:spacing w:line="360" w:lineRule="atLeast"/>
                    <w:ind w:left="360"/>
                    <w:rPr>
                      <w:rStyle w:val="span"/>
                      <w:rFonts w:ascii="Century Gothic" w:eastAsia="Century Gothic" w:hAnsi="Century Gothic" w:cs="Century Gothic"/>
                      <w:color w:val="343434"/>
                      <w:spacing w:val="4"/>
                      <w:sz w:val="22"/>
                      <w:szCs w:val="22"/>
                    </w:rPr>
                  </w:pPr>
                </w:p>
                <w:p w14:paraId="60333481"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Petshop</w:t>
                  </w:r>
                </w:p>
                <w:p w14:paraId="27723000" w14:textId="77777777" w:rsidR="003D4F7C" w:rsidRPr="00F5200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and Laravel Technologies.</w:t>
                  </w:r>
                </w:p>
                <w:p w14:paraId="62A8427F"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F52009">
                    <w:rPr>
                      <w:rStyle w:val="span"/>
                      <w:rFonts w:ascii="Century Gothic" w:eastAsia="Century Gothic" w:hAnsi="Century Gothic" w:cs="Century Gothic"/>
                      <w:color w:val="343434"/>
                      <w:spacing w:val="4"/>
                      <w:sz w:val="22"/>
                      <w:szCs w:val="22"/>
                    </w:rPr>
                    <w:t>At</w:t>
                  </w:r>
                  <w:r>
                    <w:rPr>
                      <w:rStyle w:val="span"/>
                      <w:rFonts w:ascii="Century Gothic" w:eastAsia="Century Gothic" w:hAnsi="Century Gothic" w:cs="Century Gothic"/>
                      <w:color w:val="343434"/>
                      <w:spacing w:val="4"/>
                      <w:sz w:val="22"/>
                      <w:szCs w:val="22"/>
                    </w:rPr>
                    <w:t xml:space="preserve"> </w:t>
                  </w:r>
                  <w:r w:rsidRPr="00F52009">
                    <w:rPr>
                      <w:rStyle w:val="span"/>
                      <w:rFonts w:ascii="Century Gothic" w:eastAsia="Century Gothic" w:hAnsi="Century Gothic" w:cs="Century Gothic"/>
                      <w:color w:val="343434"/>
                      <w:spacing w:val="4"/>
                      <w:sz w:val="22"/>
                      <w:szCs w:val="22"/>
                    </w:rPr>
                    <w:t xml:space="preserve"> </w:t>
                  </w:r>
                  <w:r>
                    <w:rPr>
                      <w:rStyle w:val="span"/>
                      <w:rFonts w:ascii="Century Gothic" w:eastAsia="Century Gothic" w:hAnsi="Century Gothic" w:cs="Century Gothic"/>
                      <w:color w:val="343434"/>
                      <w:spacing w:val="4"/>
                      <w:sz w:val="22"/>
                      <w:szCs w:val="22"/>
                    </w:rPr>
                    <w:t>Pets</w:t>
                  </w:r>
                  <w:r w:rsidRPr="00F52009">
                    <w:rPr>
                      <w:rStyle w:val="span"/>
                      <w:rFonts w:ascii="Century Gothic" w:eastAsia="Century Gothic" w:hAnsi="Century Gothic" w:cs="Century Gothic"/>
                      <w:color w:val="343434"/>
                      <w:spacing w:val="4"/>
                      <w:sz w:val="22"/>
                      <w:szCs w:val="22"/>
                    </w:rPr>
                    <w:t>hop, having a pet is a wonderful experience. We offer a wide selection of pet supplies, from food and toys to bedding and accessories</w:t>
                  </w:r>
                  <w:r>
                    <w:rPr>
                      <w:rStyle w:val="span"/>
                      <w:rFonts w:ascii="Century Gothic" w:eastAsia="Century Gothic" w:hAnsi="Century Gothic" w:cs="Century Gothic"/>
                      <w:color w:val="343434"/>
                      <w:spacing w:val="4"/>
                      <w:sz w:val="22"/>
                      <w:szCs w:val="22"/>
                    </w:rPr>
                    <w:t>.</w:t>
                  </w:r>
                  <w:r w:rsidRPr="00F52009">
                    <w:rPr>
                      <w:rStyle w:val="span"/>
                      <w:rFonts w:ascii="Century Gothic" w:eastAsia="Century Gothic" w:hAnsi="Century Gothic" w:cs="Century Gothic"/>
                      <w:color w:val="343434"/>
                      <w:spacing w:val="4"/>
                      <w:sz w:val="22"/>
                      <w:szCs w:val="22"/>
                    </w:rPr>
                    <w:t xml:space="preserve"> </w:t>
                  </w:r>
                </w:p>
                <w:p w14:paraId="6C0BDB73"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Created Admin portal to manage products and customer will buy that products by paying the particular amount for that product.</w:t>
                  </w:r>
                </w:p>
                <w:p w14:paraId="1DEEB866" w14:textId="77777777" w:rsidR="003D4F7C" w:rsidRDefault="003D4F7C" w:rsidP="003D4F7C">
                  <w:pPr>
                    <w:pStyle w:val="divdocumentli"/>
                    <w:spacing w:line="360" w:lineRule="atLeast"/>
                    <w:ind w:left="720"/>
                    <w:rPr>
                      <w:rStyle w:val="span"/>
                      <w:rFonts w:ascii="Century Gothic" w:eastAsia="Century Gothic" w:hAnsi="Century Gothic" w:cs="Century Gothic"/>
                      <w:color w:val="343434"/>
                      <w:spacing w:val="4"/>
                      <w:sz w:val="22"/>
                      <w:szCs w:val="22"/>
                    </w:rPr>
                  </w:pPr>
                </w:p>
                <w:p w14:paraId="6A24F100"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TypingTest</w:t>
                  </w:r>
                </w:p>
                <w:p w14:paraId="263E85F0" w14:textId="77777777" w:rsidR="003D4F7C" w:rsidRPr="00325E8B"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Technologies.</w:t>
                  </w:r>
                </w:p>
                <w:p w14:paraId="47A5021B" w14:textId="77777777" w:rsidR="003D4F7C" w:rsidRPr="0017242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325E8B">
                    <w:rPr>
                      <w:rStyle w:val="span"/>
                      <w:rFonts w:ascii="Century Gothic" w:eastAsia="Century Gothic" w:hAnsi="Century Gothic" w:cs="Century Gothic"/>
                      <w:color w:val="343434"/>
                      <w:spacing w:val="4"/>
                      <w:sz w:val="22"/>
                      <w:szCs w:val="22"/>
                    </w:rPr>
                    <w:t xml:space="preserve">At Typing Test, our mission is to help </w:t>
                  </w:r>
                  <w:r>
                    <w:rPr>
                      <w:rStyle w:val="span"/>
                      <w:rFonts w:ascii="Century Gothic" w:eastAsia="Century Gothic" w:hAnsi="Century Gothic" w:cs="Century Gothic"/>
                      <w:color w:val="343434"/>
                      <w:spacing w:val="4"/>
                      <w:sz w:val="22"/>
                      <w:szCs w:val="22"/>
                    </w:rPr>
                    <w:t>user</w:t>
                  </w:r>
                  <w:r w:rsidRPr="00325E8B">
                    <w:rPr>
                      <w:rStyle w:val="span"/>
                      <w:rFonts w:ascii="Century Gothic" w:eastAsia="Century Gothic" w:hAnsi="Century Gothic" w:cs="Century Gothic"/>
                      <w:color w:val="343434"/>
                      <w:spacing w:val="4"/>
                      <w:sz w:val="22"/>
                      <w:szCs w:val="22"/>
                    </w:rPr>
                    <w:t xml:space="preserve"> improve your typing speed and accuracy with our online typing tests. We provide all the necessary tools and resources to help you measure and improve your typing skills. Our tests are designed to help you track your progress and give you the confidence to reach your typing goals. </w:t>
                  </w:r>
                </w:p>
                <w:p w14:paraId="204EAF4F"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on saving the typing test attempted by the student.</w:t>
                  </w:r>
                </w:p>
                <w:p w14:paraId="05A839F4"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Managing all record of student with results of typing tests.</w:t>
                  </w:r>
                  <w:r>
                    <w:rPr>
                      <w:rStyle w:val="span"/>
                      <w:rFonts w:ascii="Century Gothic" w:eastAsia="Century Gothic" w:hAnsi="Century Gothic" w:cs="Century Gothic"/>
                      <w:color w:val="343434"/>
                      <w:spacing w:val="4"/>
                      <w:sz w:val="22"/>
                      <w:szCs w:val="22"/>
                    </w:rPr>
                    <w:br/>
                  </w:r>
                </w:p>
                <w:p w14:paraId="21C3E75C" w14:textId="77777777" w:rsidR="003D4F7C" w:rsidRDefault="003D4F7C" w:rsidP="003D4F7C">
                  <w:pPr>
                    <w:pStyle w:val="divdocumentpaddedline"/>
                    <w:spacing w:line="360" w:lineRule="atLeast"/>
                    <w:rPr>
                      <w:rStyle w:val="divdocumentleft-boxparagraphsinglecolumn"/>
                      <w:rFonts w:ascii="Century Gothic" w:eastAsia="Century Gothic" w:hAnsi="Century Gothic" w:cs="Century Gothic"/>
                      <w:color w:val="343434"/>
                      <w:spacing w:val="4"/>
                      <w:sz w:val="22"/>
                      <w:szCs w:val="22"/>
                    </w:rPr>
                  </w:pPr>
                  <w:r>
                    <w:rPr>
                      <w:rStyle w:val="divdocumenttxtBold"/>
                      <w:rFonts w:ascii="Century Gothic" w:eastAsia="Century Gothic" w:hAnsi="Century Gothic" w:cs="Century Gothic"/>
                      <w:color w:val="343434"/>
                      <w:spacing w:val="4"/>
                      <w:sz w:val="28"/>
                      <w:szCs w:val="28"/>
                    </w:rPr>
                    <w:t>Online Examination System</w:t>
                  </w:r>
                </w:p>
                <w:p w14:paraId="738F8438" w14:textId="77777777" w:rsidR="003D4F7C" w:rsidRPr="000644C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Used Bootstrap, CSS, Jquery, Javascript, PHP Technologies.</w:t>
                  </w:r>
                </w:p>
                <w:p w14:paraId="63D04357" w14:textId="77777777" w:rsidR="003D4F7C" w:rsidRPr="000644C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sidRPr="000644CC">
                    <w:rPr>
                      <w:rStyle w:val="span"/>
                      <w:rFonts w:ascii="Century Gothic" w:eastAsia="Century Gothic" w:hAnsi="Century Gothic" w:cs="Century Gothic"/>
                      <w:color w:val="343434"/>
                      <w:spacing w:val="4"/>
                      <w:sz w:val="22"/>
                      <w:szCs w:val="22"/>
                    </w:rPr>
                    <w:t xml:space="preserve">Online Examination System is a </w:t>
                  </w:r>
                  <w:r w:rsidRPr="000644CC">
                    <w:rPr>
                      <w:rStyle w:val="span"/>
                      <w:rFonts w:ascii="Century Gothic" w:eastAsia="Century Gothic" w:hAnsi="Century Gothic" w:cs="Century Gothic"/>
                      <w:color w:val="343434"/>
                      <w:spacing w:val="4"/>
                      <w:sz w:val="22"/>
                      <w:szCs w:val="22"/>
                    </w:rPr>
                    <w:lastRenderedPageBreak/>
                    <w:t>comprehensive platform for students, teachers, and professionals to easily manage their exams and tests. Our platform allows users to create and administer exams, view results, and track progress.</w:t>
                  </w:r>
                </w:p>
                <w:p w14:paraId="47B44921"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on Admin portal to manage all Teacher and Student portal records, exams listing and results of each student.</w:t>
                  </w:r>
                </w:p>
                <w:p w14:paraId="6A665FBC" w14:textId="77777777" w:rsidR="003D4F7C"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on Teacher Portal in which teacher creates exam including mcqs, short and extensive questions.</w:t>
                  </w:r>
                </w:p>
                <w:p w14:paraId="7473ACF3" w14:textId="77777777" w:rsidR="003D4F7C" w:rsidRPr="00F52009" w:rsidRDefault="003D4F7C" w:rsidP="003D4F7C">
                  <w:pPr>
                    <w:pStyle w:val="divdocumentli"/>
                    <w:numPr>
                      <w:ilvl w:val="0"/>
                      <w:numId w:val="3"/>
                    </w:num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Worked on Student Portal in which student views the list of quizzes and attempt the quiz for specified particular time.</w:t>
                  </w:r>
                </w:p>
              </w:tc>
            </w:tr>
          </w:tbl>
          <w:p w14:paraId="5B435318" w14:textId="7860C817" w:rsidR="00650633" w:rsidRDefault="00650633">
            <w:pPr>
              <w:pStyle w:val="divdocumentsectiongapdiv"/>
              <w:rPr>
                <w:rStyle w:val="divdocumentleft-box"/>
                <w:rFonts w:ascii="Century Gothic" w:eastAsia="Century Gothic" w:hAnsi="Century Gothic" w:cs="Century Gothic"/>
                <w:color w:val="343434"/>
                <w:sz w:val="14"/>
                <w:szCs w:val="14"/>
              </w:rPr>
            </w:pPr>
          </w:p>
          <w:p w14:paraId="40D79F07" w14:textId="77777777" w:rsidR="00650633" w:rsidRDefault="00000000">
            <w:pPr>
              <w:pStyle w:val="divdocumentsectiontitle"/>
              <w:spacing w:line="440" w:lineRule="atLeast"/>
              <w:rPr>
                <w:rStyle w:val="divdocumentleft-box"/>
                <w:rFonts w:ascii="Century Gothic" w:eastAsia="Century Gothic" w:hAnsi="Century Gothic" w:cs="Century Gothic"/>
                <w:b/>
                <w:bCs/>
                <w:spacing w:val="0"/>
              </w:rPr>
            </w:pPr>
            <w:r>
              <w:rPr>
                <w:rStyle w:val="divdocumentleft-box"/>
                <w:rFonts w:ascii="Century Gothic" w:eastAsia="Century Gothic" w:hAnsi="Century Gothic" w:cs="Century Gothic"/>
                <w:b/>
                <w:bCs/>
                <w:spacing w:val="0"/>
              </w:rPr>
              <w:t>Education</w:t>
            </w:r>
          </w:p>
          <w:p w14:paraId="2AFCAB2F" w14:textId="77777777" w:rsidR="00650633" w:rsidRDefault="00000000">
            <w:pPr>
              <w:pStyle w:val="headinggappadding"/>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3A3FE32C" w14:textId="77777777" w:rsidR="00650633" w:rsidRDefault="00000000">
            <w:pPr>
              <w:pStyle w:val="headinggapdiv"/>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tbl>
            <w:tblPr>
              <w:tblStyle w:val="divdocumentleft-boxeducationparagraph"/>
              <w:tblW w:w="0" w:type="auto"/>
              <w:tblLayout w:type="fixed"/>
              <w:tblCellMar>
                <w:left w:w="0" w:type="dxa"/>
                <w:right w:w="0" w:type="dxa"/>
              </w:tblCellMar>
              <w:tblLook w:val="05E0" w:firstRow="1" w:lastRow="1" w:firstColumn="1" w:lastColumn="1" w:noHBand="0" w:noVBand="1"/>
            </w:tblPr>
            <w:tblGrid>
              <w:gridCol w:w="1310"/>
              <w:gridCol w:w="530"/>
              <w:gridCol w:w="5736"/>
            </w:tblGrid>
            <w:tr w:rsidR="00650633" w14:paraId="5E7E1E9C" w14:textId="77777777">
              <w:tc>
                <w:tcPr>
                  <w:tcW w:w="1310" w:type="dxa"/>
                  <w:tcMar>
                    <w:top w:w="0" w:type="dxa"/>
                    <w:left w:w="0" w:type="dxa"/>
                    <w:bottom w:w="0" w:type="dxa"/>
                    <w:right w:w="0" w:type="dxa"/>
                  </w:tcMar>
                  <w:hideMark/>
                </w:tcPr>
                <w:p w14:paraId="3FFAD232" w14:textId="77777777" w:rsidR="00650633" w:rsidRDefault="00000000">
                  <w:pPr>
                    <w:spacing w:line="3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2016-03</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2020-11</w:t>
                  </w:r>
                </w:p>
              </w:tc>
              <w:tc>
                <w:tcPr>
                  <w:tcW w:w="530" w:type="dxa"/>
                  <w:tcMar>
                    <w:top w:w="0" w:type="dxa"/>
                    <w:left w:w="0" w:type="dxa"/>
                    <w:bottom w:w="0" w:type="dxa"/>
                    <w:right w:w="0" w:type="dxa"/>
                  </w:tcMar>
                  <w:hideMark/>
                </w:tcPr>
                <w:p w14:paraId="145E9F62" w14:textId="77777777" w:rsidR="00650633" w:rsidRDefault="00000000">
                  <w:pPr>
                    <w:spacing w:line="360" w:lineRule="atLeast"/>
                    <w:textAlignment w:val="auto"/>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b/>
                      <w:bCs/>
                      <w:color w:val="343434"/>
                      <w:spacing w:val="4"/>
                      <w:sz w:val="22"/>
                      <w:szCs w:val="22"/>
                    </w:rPr>
                    <w:t> </w:t>
                  </w:r>
                </w:p>
              </w:tc>
              <w:tc>
                <w:tcPr>
                  <w:tcW w:w="5736" w:type="dxa"/>
                  <w:tcMar>
                    <w:top w:w="0" w:type="dxa"/>
                    <w:left w:w="0" w:type="dxa"/>
                    <w:bottom w:w="0" w:type="dxa"/>
                    <w:right w:w="0" w:type="dxa"/>
                  </w:tcMar>
                  <w:hideMark/>
                </w:tcPr>
                <w:p w14:paraId="0D153691" w14:textId="77777777" w:rsidR="00650633" w:rsidRDefault="00000000">
                  <w:pPr>
                    <w:pStyle w:val="divdocumentdegreeGap"/>
                    <w:spacing w:after="80" w:line="360" w:lineRule="atLeast"/>
                    <w:rPr>
                      <w:rStyle w:val="divdocumentleft-boxparagraphsinglecolumn"/>
                      <w:rFonts w:ascii="Century Gothic" w:eastAsia="Century Gothic" w:hAnsi="Century Gothic" w:cs="Century Gothic"/>
                      <w:b/>
                      <w:bCs/>
                      <w:color w:val="343434"/>
                      <w:spacing w:val="4"/>
                      <w:sz w:val="22"/>
                      <w:szCs w:val="22"/>
                    </w:rPr>
                  </w:pPr>
                  <w:r>
                    <w:rPr>
                      <w:rStyle w:val="span"/>
                      <w:rFonts w:ascii="Century Gothic" w:eastAsia="Century Gothic" w:hAnsi="Century Gothic" w:cs="Century Gothic"/>
                      <w:b/>
                      <w:bCs/>
                      <w:color w:val="343434"/>
                      <w:spacing w:val="4"/>
                      <w:sz w:val="22"/>
                      <w:szCs w:val="22"/>
                    </w:rPr>
                    <w:t>BS Computer Science: Computer Software And Media Applications</w:t>
                  </w:r>
                </w:p>
                <w:p w14:paraId="01DB027D" w14:textId="77777777" w:rsidR="00650633" w:rsidRDefault="00000000">
                  <w:pPr>
                    <w:pStyle w:val="divdocumenttxtItl"/>
                    <w:spacing w:line="360" w:lineRule="atLeast"/>
                    <w:rPr>
                      <w:rStyle w:val="divdocumentleft-boxparagraphsinglecolum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 xml:space="preserve">Bahauddin Zakariya University - </w:t>
                  </w:r>
                  <w:r>
                    <w:rPr>
                      <w:rStyle w:val="divdocumenteducationjoblocation"/>
                      <w:rFonts w:ascii="Century Gothic" w:eastAsia="Century Gothic" w:hAnsi="Century Gothic" w:cs="Century Gothic"/>
                      <w:i/>
                      <w:iCs/>
                      <w:color w:val="343434"/>
                      <w:spacing w:val="4"/>
                      <w:sz w:val="22"/>
                      <w:szCs w:val="22"/>
                    </w:rPr>
                    <w:t>Multan</w:t>
                  </w:r>
                </w:p>
                <w:p w14:paraId="49FB3686" w14:textId="77777777" w:rsidR="00650633" w:rsidRDefault="00000000">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Professional development completed in Web Development</w:t>
                  </w:r>
                </w:p>
                <w:p w14:paraId="4567869A" w14:textId="77777777" w:rsidR="00650633" w:rsidRDefault="00000000">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Member of ZAX Society in Department.</w:t>
                  </w:r>
                </w:p>
                <w:p w14:paraId="2FA39D36" w14:textId="77777777" w:rsidR="00650633" w:rsidRDefault="00000000">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Received PEEF Scholarship.</w:t>
                  </w:r>
                </w:p>
                <w:p w14:paraId="32D2DD3C" w14:textId="77777777" w:rsidR="00650633" w:rsidRDefault="00000000">
                  <w:pPr>
                    <w:pStyle w:val="divdocumentli"/>
                    <w:numPr>
                      <w:ilvl w:val="0"/>
                      <w:numId w:val="4"/>
                    </w:numPr>
                    <w:spacing w:line="360" w:lineRule="atLeast"/>
                    <w:ind w:left="300" w:hanging="301"/>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Recieved Prime Minister Laptop.</w:t>
                  </w:r>
                </w:p>
              </w:tc>
            </w:tr>
          </w:tbl>
          <w:p w14:paraId="27694261" w14:textId="77777777" w:rsidR="00650633" w:rsidRDefault="00000000">
            <w:pPr>
              <w:pStyle w:val="divdocumentsectiongapdiv"/>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0C2458CF" w14:textId="77777777" w:rsidR="00650633" w:rsidRDefault="00000000">
            <w:pPr>
              <w:pStyle w:val="divdocumentsectiontitle"/>
              <w:spacing w:line="440" w:lineRule="atLeast"/>
              <w:rPr>
                <w:rStyle w:val="divdocumentleft-box"/>
                <w:rFonts w:ascii="Century Gothic" w:eastAsia="Century Gothic" w:hAnsi="Century Gothic" w:cs="Century Gothic"/>
                <w:b/>
                <w:bCs/>
                <w:spacing w:val="0"/>
              </w:rPr>
            </w:pPr>
            <w:r>
              <w:rPr>
                <w:rStyle w:val="divdocumentleft-box"/>
                <w:rFonts w:ascii="Century Gothic" w:eastAsia="Century Gothic" w:hAnsi="Century Gothic" w:cs="Century Gothic"/>
                <w:b/>
                <w:bCs/>
                <w:spacing w:val="0"/>
              </w:rPr>
              <w:t>Cricket</w:t>
            </w:r>
          </w:p>
          <w:p w14:paraId="696FC14F" w14:textId="77777777" w:rsidR="00650633" w:rsidRDefault="00000000">
            <w:pPr>
              <w:pStyle w:val="headinggappadding"/>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7F57D1CE" w14:textId="77777777" w:rsidR="00650633" w:rsidRDefault="00000000">
            <w:pPr>
              <w:pStyle w:val="headinggapdiv"/>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075F506F" w14:textId="77777777" w:rsidR="00650633" w:rsidRDefault="00000000">
            <w:pPr>
              <w:pStyle w:val="p"/>
              <w:spacing w:line="360" w:lineRule="atLeast"/>
              <w:ind w:left="1820"/>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 Cricket is a bat-and-ball game played between two teams of eleven players on a circular or oval-shaped field. The objective of the game is to score runs by hitting the ball with a bat and running back and forth between two sets of wickets, which are three wooden stumps with two bails on top of them. The team with the most runs at the end of the match wins. </w:t>
            </w:r>
          </w:p>
          <w:p w14:paraId="28E9A90A" w14:textId="77777777" w:rsidR="003460C1" w:rsidRDefault="003460C1" w:rsidP="003460C1">
            <w:pPr>
              <w:pStyle w:val="headinggappadding"/>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2706BCAD" w14:textId="77777777" w:rsidR="003460C1" w:rsidRDefault="003460C1" w:rsidP="003460C1">
            <w:pPr>
              <w:pStyle w:val="headinggapdiv"/>
              <w:rPr>
                <w:rStyle w:val="divdocumentleft-box"/>
                <w:rFonts w:ascii="Century Gothic" w:eastAsia="Century Gothic" w:hAnsi="Century Gothic" w:cs="Century Gothic"/>
                <w:color w:val="343434"/>
              </w:rPr>
            </w:pPr>
            <w:r>
              <w:rPr>
                <w:rStyle w:val="divdocumentleft-box"/>
                <w:rFonts w:ascii="Century Gothic" w:eastAsia="Century Gothic" w:hAnsi="Century Gothic" w:cs="Century Gothic"/>
                <w:color w:val="343434"/>
              </w:rPr>
              <w:t> </w:t>
            </w:r>
          </w:p>
          <w:p w14:paraId="6718D16E" w14:textId="11A6C54C" w:rsidR="003460C1" w:rsidRDefault="003460C1" w:rsidP="003460C1">
            <w:pPr>
              <w:pStyle w:val="p"/>
              <w:spacing w:line="360" w:lineRule="atLeast"/>
              <w:ind w:left="1820"/>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 Thank you for your consideration and I look forward to hearing from you soon. </w:t>
            </w:r>
          </w:p>
        </w:tc>
        <w:tc>
          <w:tcPr>
            <w:tcW w:w="310" w:type="dxa"/>
            <w:tcMar>
              <w:top w:w="0" w:type="dxa"/>
              <w:left w:w="0" w:type="dxa"/>
              <w:bottom w:w="0" w:type="dxa"/>
              <w:right w:w="0" w:type="dxa"/>
            </w:tcMar>
            <w:vAlign w:val="bottom"/>
            <w:hideMark/>
          </w:tcPr>
          <w:p w14:paraId="3E276412" w14:textId="77777777" w:rsidR="00650633" w:rsidRDefault="00650633">
            <w:pPr>
              <w:pStyle w:val="middleleftpaddingcellParagraph"/>
              <w:spacing w:line="360" w:lineRule="atLeast"/>
              <w:textAlignment w:val="auto"/>
              <w:rPr>
                <w:rStyle w:val="middleleftpaddingcell"/>
                <w:rFonts w:ascii="Century Gothic" w:eastAsia="Century Gothic" w:hAnsi="Century Gothic" w:cs="Century Gothic"/>
                <w:color w:val="343434"/>
                <w:sz w:val="22"/>
                <w:szCs w:val="22"/>
              </w:rPr>
            </w:pPr>
          </w:p>
        </w:tc>
        <w:tc>
          <w:tcPr>
            <w:tcW w:w="310" w:type="dxa"/>
            <w:shd w:val="clear" w:color="auto" w:fill="F4F4F4"/>
            <w:tcMar>
              <w:top w:w="0" w:type="dxa"/>
              <w:left w:w="0" w:type="dxa"/>
              <w:bottom w:w="0" w:type="dxa"/>
              <w:right w:w="0" w:type="dxa"/>
            </w:tcMar>
            <w:vAlign w:val="bottom"/>
            <w:hideMark/>
          </w:tcPr>
          <w:p w14:paraId="0836CABA" w14:textId="77777777" w:rsidR="00650633" w:rsidRDefault="00650633">
            <w:pPr>
              <w:pStyle w:val="middleleftpaddingcellParagraph"/>
              <w:spacing w:line="360" w:lineRule="atLeast"/>
              <w:textAlignment w:val="auto"/>
              <w:rPr>
                <w:rStyle w:val="middleleftpaddingcell"/>
                <w:rFonts w:ascii="Century Gothic" w:eastAsia="Century Gothic" w:hAnsi="Century Gothic" w:cs="Century Gothic"/>
                <w:color w:val="343434"/>
                <w:sz w:val="22"/>
                <w:szCs w:val="22"/>
              </w:rPr>
            </w:pPr>
          </w:p>
        </w:tc>
        <w:tc>
          <w:tcPr>
            <w:tcW w:w="3090" w:type="dxa"/>
            <w:shd w:val="clear" w:color="auto" w:fill="F4F4F4"/>
            <w:tcMar>
              <w:top w:w="300" w:type="dxa"/>
              <w:left w:w="0" w:type="dxa"/>
              <w:bottom w:w="300" w:type="dxa"/>
              <w:right w:w="0" w:type="dxa"/>
            </w:tcMar>
            <w:hideMark/>
          </w:tcPr>
          <w:p w14:paraId="390C0049" w14:textId="77777777" w:rsidR="00650633" w:rsidRDefault="00650633">
            <w:pPr>
              <w:spacing w:line="1990" w:lineRule="atLeast"/>
            </w:pPr>
          </w:p>
          <w:p w14:paraId="1C73CBA3" w14:textId="77777777" w:rsidR="00650633" w:rsidRDefault="00000000">
            <w:pPr>
              <w:pStyle w:val="divdocumentsectionnth-child1sectiongapdiv"/>
              <w:spacing w:line="400" w:lineRule="atLeast"/>
              <w:rPr>
                <w:rStyle w:val="divdocumentright-box"/>
                <w:rFonts w:ascii="Century Gothic" w:eastAsia="Century Gothic" w:hAnsi="Century Gothic" w:cs="Century Gothic"/>
                <w:color w:val="343434"/>
                <w:sz w:val="14"/>
                <w:szCs w:val="14"/>
                <w:shd w:val="clear" w:color="auto" w:fill="auto"/>
              </w:rPr>
            </w:pPr>
            <w:r>
              <w:rPr>
                <w:rStyle w:val="divdocumentright-box"/>
                <w:rFonts w:ascii="Century Gothic" w:eastAsia="Century Gothic" w:hAnsi="Century Gothic" w:cs="Century Gothic"/>
                <w:color w:val="343434"/>
                <w:sz w:val="14"/>
                <w:szCs w:val="14"/>
                <w:shd w:val="clear" w:color="auto" w:fill="auto"/>
              </w:rPr>
              <w:t> </w:t>
            </w:r>
          </w:p>
          <w:p w14:paraId="2157DAE6" w14:textId="77777777" w:rsidR="00650633" w:rsidRDefault="00000000">
            <w:pPr>
              <w:pStyle w:val="divdocumentsectiontitle"/>
              <w:spacing w:line="440" w:lineRule="atLeast"/>
              <w:rPr>
                <w:rStyle w:val="divdocumentright-box"/>
                <w:rFonts w:ascii="Century Gothic" w:eastAsia="Century Gothic" w:hAnsi="Century Gothic" w:cs="Century Gothic"/>
                <w:b/>
                <w:bCs/>
                <w:spacing w:val="0"/>
                <w:shd w:val="clear" w:color="auto" w:fill="auto"/>
              </w:rPr>
            </w:pPr>
            <w:r>
              <w:rPr>
                <w:rStyle w:val="divdocumentright-box"/>
                <w:rFonts w:ascii="Century Gothic" w:eastAsia="Century Gothic" w:hAnsi="Century Gothic" w:cs="Century Gothic"/>
                <w:b/>
                <w:bCs/>
                <w:spacing w:val="0"/>
                <w:shd w:val="clear" w:color="auto" w:fill="auto"/>
              </w:rPr>
              <w:t>Contact</w:t>
            </w:r>
          </w:p>
          <w:p w14:paraId="42756340" w14:textId="77777777" w:rsidR="00650633" w:rsidRDefault="00000000">
            <w:pPr>
              <w:pStyle w:val="headinggappadding"/>
              <w:rPr>
                <w:rStyle w:val="divdocumentright-box"/>
                <w:rFonts w:ascii="Century Gothic" w:eastAsia="Century Gothic" w:hAnsi="Century Gothic" w:cs="Century Gothic"/>
                <w:color w:val="343434"/>
                <w:shd w:val="clear" w:color="auto" w:fill="auto"/>
              </w:rPr>
            </w:pPr>
            <w:r>
              <w:rPr>
                <w:rStyle w:val="divdocumentright-box"/>
                <w:rFonts w:ascii="Century Gothic" w:eastAsia="Century Gothic" w:hAnsi="Century Gothic" w:cs="Century Gothic"/>
                <w:color w:val="343434"/>
                <w:shd w:val="clear" w:color="auto" w:fill="auto"/>
              </w:rPr>
              <w:t> </w:t>
            </w:r>
          </w:p>
          <w:p w14:paraId="2C6D62D8" w14:textId="77777777" w:rsidR="00650633" w:rsidRDefault="00000000">
            <w:pPr>
              <w:pStyle w:val="headinggapdiv"/>
              <w:rPr>
                <w:rStyle w:val="divdocumentright-box"/>
                <w:rFonts w:ascii="Century Gothic" w:eastAsia="Century Gothic" w:hAnsi="Century Gothic" w:cs="Century Gothic"/>
                <w:color w:val="343434"/>
                <w:shd w:val="clear" w:color="auto" w:fill="auto"/>
              </w:rPr>
            </w:pPr>
            <w:r>
              <w:rPr>
                <w:rStyle w:val="divdocumentright-box"/>
                <w:rFonts w:ascii="Century Gothic" w:eastAsia="Century Gothic" w:hAnsi="Century Gothic" w:cs="Century Gothic"/>
                <w:color w:val="343434"/>
                <w:shd w:val="clear" w:color="auto" w:fill="auto"/>
              </w:rPr>
              <w:t> </w:t>
            </w:r>
          </w:p>
          <w:p w14:paraId="7B75D514" w14:textId="77777777" w:rsidR="00650633" w:rsidRDefault="00000000">
            <w:pPr>
              <w:pStyle w:val="divdocumenttxtBoldParagraph"/>
              <w:spacing w:line="360" w:lineRule="atLeast"/>
              <w:rPr>
                <w:rStyle w:val="divdocumentright-box"/>
                <w:rFonts w:ascii="Century Gothic" w:eastAsia="Century Gothic" w:hAnsi="Century Gothic" w:cs="Century Gothic"/>
                <w:color w:val="343434"/>
                <w:sz w:val="22"/>
                <w:szCs w:val="22"/>
                <w:shd w:val="clear" w:color="auto" w:fill="auto"/>
              </w:rPr>
            </w:pPr>
            <w:r>
              <w:rPr>
                <w:rStyle w:val="span"/>
                <w:rFonts w:ascii="Century Gothic" w:eastAsia="Century Gothic" w:hAnsi="Century Gothic" w:cs="Century Gothic"/>
                <w:color w:val="343434"/>
                <w:spacing w:val="4"/>
                <w:sz w:val="22"/>
                <w:szCs w:val="22"/>
              </w:rPr>
              <w:t xml:space="preserve">Address </w:t>
            </w:r>
          </w:p>
          <w:p w14:paraId="727C4D95" w14:textId="77777777" w:rsidR="00650633" w:rsidRDefault="00000000">
            <w:pPr>
              <w:pStyle w:val="div"/>
              <w:spacing w:line="360" w:lineRule="atLeast"/>
              <w:rPr>
                <w:rStyle w:val="divdocumentright-box"/>
                <w:rFonts w:ascii="Century Gothic" w:eastAsia="Century Gothic" w:hAnsi="Century Gothic" w:cs="Century Gothic"/>
                <w:color w:val="343434"/>
                <w:sz w:val="22"/>
                <w:szCs w:val="22"/>
                <w:shd w:val="clear" w:color="auto" w:fill="auto"/>
              </w:rPr>
            </w:pPr>
            <w:r>
              <w:rPr>
                <w:rStyle w:val="span"/>
                <w:rFonts w:ascii="Century Gothic" w:eastAsia="Century Gothic" w:hAnsi="Century Gothic" w:cs="Century Gothic"/>
                <w:color w:val="343434"/>
                <w:spacing w:val="4"/>
                <w:sz w:val="22"/>
                <w:szCs w:val="22"/>
              </w:rPr>
              <w:t>Multan, Pakistan 66000</w:t>
            </w:r>
          </w:p>
          <w:p w14:paraId="25B94DEF" w14:textId="77777777" w:rsidR="00650633" w:rsidRDefault="00000000">
            <w:pPr>
              <w:pStyle w:val="divdocumenttxtBoldParagraph"/>
              <w:spacing w:before="100" w:line="360" w:lineRule="atLeast"/>
              <w:rPr>
                <w:rStyle w:val="divdocumentright-box"/>
                <w:rFonts w:ascii="Century Gothic" w:eastAsia="Century Gothic" w:hAnsi="Century Gothic" w:cs="Century Gothic"/>
                <w:color w:val="343434"/>
                <w:sz w:val="22"/>
                <w:szCs w:val="22"/>
                <w:shd w:val="clear" w:color="auto" w:fill="auto"/>
              </w:rPr>
            </w:pPr>
            <w:r>
              <w:rPr>
                <w:rStyle w:val="span"/>
                <w:rFonts w:ascii="Century Gothic" w:eastAsia="Century Gothic" w:hAnsi="Century Gothic" w:cs="Century Gothic"/>
                <w:color w:val="343434"/>
                <w:spacing w:val="4"/>
                <w:sz w:val="22"/>
                <w:szCs w:val="22"/>
              </w:rPr>
              <w:t xml:space="preserve">Phone </w:t>
            </w:r>
          </w:p>
          <w:p w14:paraId="50EF8697" w14:textId="77777777" w:rsidR="00650633" w:rsidRDefault="00000000">
            <w:pPr>
              <w:pStyle w:val="div"/>
              <w:spacing w:line="360" w:lineRule="atLeast"/>
              <w:rPr>
                <w:rStyle w:val="divdocumentright-box"/>
                <w:rFonts w:ascii="Century Gothic" w:eastAsia="Century Gothic" w:hAnsi="Century Gothic" w:cs="Century Gothic"/>
                <w:color w:val="343434"/>
                <w:sz w:val="22"/>
                <w:szCs w:val="22"/>
                <w:shd w:val="clear" w:color="auto" w:fill="auto"/>
              </w:rPr>
            </w:pPr>
            <w:r>
              <w:rPr>
                <w:rStyle w:val="span"/>
                <w:rFonts w:ascii="Century Gothic" w:eastAsia="Century Gothic" w:hAnsi="Century Gothic" w:cs="Century Gothic"/>
                <w:color w:val="343434"/>
                <w:spacing w:val="4"/>
                <w:sz w:val="22"/>
                <w:szCs w:val="22"/>
              </w:rPr>
              <w:t>+923057502419</w:t>
            </w:r>
          </w:p>
          <w:p w14:paraId="100B349D" w14:textId="77777777" w:rsidR="00650633" w:rsidRDefault="00000000">
            <w:pPr>
              <w:pStyle w:val="divdocumenttxtBoldParagraph"/>
              <w:spacing w:before="100" w:line="360" w:lineRule="atLeast"/>
              <w:rPr>
                <w:rStyle w:val="divdocumentright-box"/>
                <w:rFonts w:ascii="Century Gothic" w:eastAsia="Century Gothic" w:hAnsi="Century Gothic" w:cs="Century Gothic"/>
                <w:color w:val="343434"/>
                <w:sz w:val="22"/>
                <w:szCs w:val="22"/>
                <w:shd w:val="clear" w:color="auto" w:fill="auto"/>
              </w:rPr>
            </w:pPr>
            <w:r>
              <w:rPr>
                <w:rStyle w:val="span"/>
                <w:rFonts w:ascii="Century Gothic" w:eastAsia="Century Gothic" w:hAnsi="Century Gothic" w:cs="Century Gothic"/>
                <w:color w:val="343434"/>
                <w:spacing w:val="4"/>
                <w:sz w:val="22"/>
                <w:szCs w:val="22"/>
              </w:rPr>
              <w:t xml:space="preserve">E-mail </w:t>
            </w:r>
          </w:p>
          <w:p w14:paraId="18EE11C7" w14:textId="77777777" w:rsidR="00650633" w:rsidRDefault="00000000">
            <w:pPr>
              <w:pStyle w:val="divdocumentword-breakParagraph"/>
              <w:spacing w:line="360" w:lineRule="atLeast"/>
              <w:rPr>
                <w:rStyle w:val="divdocumentright-box"/>
                <w:rFonts w:ascii="Century Gothic" w:eastAsia="Century Gothic" w:hAnsi="Century Gothic" w:cs="Century Gothic"/>
                <w:color w:val="343434"/>
                <w:sz w:val="22"/>
                <w:szCs w:val="22"/>
                <w:shd w:val="clear" w:color="auto" w:fill="auto"/>
              </w:rPr>
            </w:pPr>
            <w:r>
              <w:rPr>
                <w:rStyle w:val="span"/>
                <w:rFonts w:ascii="Century Gothic" w:eastAsia="Century Gothic" w:hAnsi="Century Gothic" w:cs="Century Gothic"/>
                <w:color w:val="343434"/>
                <w:spacing w:val="4"/>
                <w:sz w:val="22"/>
                <w:szCs w:val="22"/>
              </w:rPr>
              <w:t>alikashi54321@gmail.com</w:t>
            </w:r>
          </w:p>
          <w:p w14:paraId="002CAF40" w14:textId="3C51E4DA" w:rsidR="00650633" w:rsidRDefault="00000000">
            <w:pPr>
              <w:pStyle w:val="divdocumentmt5"/>
              <w:spacing w:before="100" w:line="360" w:lineRule="atLeast"/>
              <w:rPr>
                <w:rStyle w:val="divdocumentright-box"/>
                <w:rFonts w:ascii="Century Gothic" w:eastAsia="Century Gothic" w:hAnsi="Century Gothic" w:cs="Century Gothic"/>
                <w:color w:val="343434"/>
                <w:sz w:val="22"/>
                <w:szCs w:val="22"/>
                <w:shd w:val="clear" w:color="auto" w:fill="auto"/>
              </w:rPr>
            </w:pPr>
            <w:r>
              <w:rPr>
                <w:rStyle w:val="divdocumenttxtBold"/>
                <w:rFonts w:ascii="Century Gothic" w:eastAsia="Century Gothic" w:hAnsi="Century Gothic" w:cs="Century Gothic"/>
                <w:color w:val="343434"/>
                <w:spacing w:val="4"/>
                <w:sz w:val="22"/>
                <w:szCs w:val="22"/>
              </w:rPr>
              <w:t>WWW</w:t>
            </w:r>
            <w:r>
              <w:rPr>
                <w:rStyle w:val="divdocumenttxtBold"/>
                <w:rFonts w:ascii="Century Gothic" w:eastAsia="Century Gothic" w:hAnsi="Century Gothic" w:cs="Century Gothic"/>
                <w:color w:val="343434"/>
                <w:spacing w:val="4"/>
                <w:sz w:val="22"/>
                <w:szCs w:val="22"/>
              </w:rPr>
              <w:br/>
            </w:r>
            <w:r w:rsidR="002E0F20" w:rsidRPr="002E0F20">
              <w:rPr>
                <w:rStyle w:val="span"/>
                <w:rFonts w:ascii="Century Gothic" w:eastAsia="Century Gothic" w:hAnsi="Century Gothic" w:cs="Century Gothic"/>
                <w:color w:val="343434"/>
                <w:spacing w:val="4"/>
                <w:sz w:val="22"/>
                <w:szCs w:val="22"/>
              </w:rPr>
              <w:t>https://www.linkedin.com/in/kashif-ali-39659518a</w:t>
            </w:r>
          </w:p>
          <w:p w14:paraId="239DBDDF" w14:textId="3597655B" w:rsidR="00650633" w:rsidRDefault="00000000" w:rsidP="001F03CD">
            <w:pPr>
              <w:pStyle w:val="divdocumentsectiongapdiv"/>
              <w:rPr>
                <w:rStyle w:val="divdocumentright-box"/>
                <w:rFonts w:ascii="Century Gothic" w:eastAsia="Century Gothic" w:hAnsi="Century Gothic" w:cs="Century Gothic"/>
                <w:color w:val="343434"/>
                <w:sz w:val="22"/>
                <w:szCs w:val="22"/>
                <w:shd w:val="clear" w:color="auto" w:fill="auto"/>
              </w:rPr>
            </w:pPr>
            <w:r>
              <w:rPr>
                <w:rStyle w:val="divdocumentright-box"/>
                <w:rFonts w:ascii="Century Gothic" w:eastAsia="Century Gothic" w:hAnsi="Century Gothic" w:cs="Century Gothic"/>
                <w:color w:val="343434"/>
                <w:sz w:val="14"/>
                <w:szCs w:val="14"/>
                <w:shd w:val="clear" w:color="auto" w:fill="auto"/>
              </w:rPr>
              <w:t> </w:t>
            </w:r>
          </w:p>
        </w:tc>
        <w:tc>
          <w:tcPr>
            <w:tcW w:w="310" w:type="dxa"/>
            <w:shd w:val="clear" w:color="auto" w:fill="F4F4F4"/>
            <w:tcMar>
              <w:top w:w="0" w:type="dxa"/>
              <w:left w:w="0" w:type="dxa"/>
              <w:bottom w:w="0" w:type="dxa"/>
              <w:right w:w="0" w:type="dxa"/>
            </w:tcMar>
            <w:vAlign w:val="bottom"/>
            <w:hideMark/>
          </w:tcPr>
          <w:p w14:paraId="7589E41B" w14:textId="77777777" w:rsidR="00650633" w:rsidRDefault="00650633">
            <w:pPr>
              <w:pStyle w:val="rightpaddingcellParagraph"/>
              <w:shd w:val="clear" w:color="auto" w:fill="auto"/>
              <w:spacing w:line="360" w:lineRule="atLeast"/>
              <w:textAlignment w:val="auto"/>
              <w:rPr>
                <w:rStyle w:val="rightpaddingcell"/>
                <w:rFonts w:ascii="Century Gothic" w:eastAsia="Century Gothic" w:hAnsi="Century Gothic" w:cs="Century Gothic"/>
                <w:color w:val="343434"/>
                <w:sz w:val="22"/>
                <w:szCs w:val="22"/>
                <w:shd w:val="clear" w:color="auto" w:fill="auto"/>
              </w:rPr>
            </w:pPr>
          </w:p>
        </w:tc>
      </w:tr>
    </w:tbl>
    <w:p w14:paraId="2B9E7941" w14:textId="77777777" w:rsidR="00650633" w:rsidRDefault="00000000">
      <w:pPr>
        <w:spacing w:line="20" w:lineRule="auto"/>
        <w:rPr>
          <w:rFonts w:ascii="Century Gothic" w:eastAsia="Century Gothic" w:hAnsi="Century Gothic" w:cs="Century Gothic"/>
          <w:color w:val="343434"/>
          <w:sz w:val="22"/>
          <w:szCs w:val="22"/>
        </w:rPr>
      </w:pPr>
      <w:r>
        <w:rPr>
          <w:color w:val="FFFFFF"/>
          <w:sz w:val="2"/>
        </w:rPr>
        <w:lastRenderedPageBreak/>
        <w:t>.</w:t>
      </w:r>
    </w:p>
    <w:sectPr w:rsidR="00650633">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BFFF90F-CBB5-4DBA-89A5-34E7888F041C}"/>
    <w:embedBold r:id="rId2" w:fontKey="{336137C1-BB89-401C-81D5-50DBDEC270CE}"/>
    <w:embedItalic r:id="rId3" w:fontKey="{916C2340-260B-4A9A-97A9-4B72EE94978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C6E9EC0">
      <w:start w:val="1"/>
      <w:numFmt w:val="bullet"/>
      <w:lvlText w:val=""/>
      <w:lvlJc w:val="left"/>
      <w:pPr>
        <w:ind w:left="720" w:hanging="360"/>
      </w:pPr>
      <w:rPr>
        <w:rFonts w:ascii="Symbol" w:hAnsi="Symbol"/>
      </w:rPr>
    </w:lvl>
    <w:lvl w:ilvl="1" w:tplc="A832198C">
      <w:start w:val="1"/>
      <w:numFmt w:val="bullet"/>
      <w:lvlText w:val="o"/>
      <w:lvlJc w:val="left"/>
      <w:pPr>
        <w:tabs>
          <w:tab w:val="num" w:pos="1440"/>
        </w:tabs>
        <w:ind w:left="1440" w:hanging="360"/>
      </w:pPr>
      <w:rPr>
        <w:rFonts w:ascii="Courier New" w:hAnsi="Courier New"/>
      </w:rPr>
    </w:lvl>
    <w:lvl w:ilvl="2" w:tplc="94CA88C8">
      <w:start w:val="1"/>
      <w:numFmt w:val="bullet"/>
      <w:lvlText w:val=""/>
      <w:lvlJc w:val="left"/>
      <w:pPr>
        <w:tabs>
          <w:tab w:val="num" w:pos="2160"/>
        </w:tabs>
        <w:ind w:left="2160" w:hanging="360"/>
      </w:pPr>
      <w:rPr>
        <w:rFonts w:ascii="Wingdings" w:hAnsi="Wingdings"/>
      </w:rPr>
    </w:lvl>
    <w:lvl w:ilvl="3" w:tplc="D3D64AF6">
      <w:start w:val="1"/>
      <w:numFmt w:val="bullet"/>
      <w:lvlText w:val=""/>
      <w:lvlJc w:val="left"/>
      <w:pPr>
        <w:tabs>
          <w:tab w:val="num" w:pos="2880"/>
        </w:tabs>
        <w:ind w:left="2880" w:hanging="360"/>
      </w:pPr>
      <w:rPr>
        <w:rFonts w:ascii="Symbol" w:hAnsi="Symbol"/>
      </w:rPr>
    </w:lvl>
    <w:lvl w:ilvl="4" w:tplc="224AC530">
      <w:start w:val="1"/>
      <w:numFmt w:val="bullet"/>
      <w:lvlText w:val="o"/>
      <w:lvlJc w:val="left"/>
      <w:pPr>
        <w:tabs>
          <w:tab w:val="num" w:pos="3600"/>
        </w:tabs>
        <w:ind w:left="3600" w:hanging="360"/>
      </w:pPr>
      <w:rPr>
        <w:rFonts w:ascii="Courier New" w:hAnsi="Courier New"/>
      </w:rPr>
    </w:lvl>
    <w:lvl w:ilvl="5" w:tplc="6D641AEE">
      <w:start w:val="1"/>
      <w:numFmt w:val="bullet"/>
      <w:lvlText w:val=""/>
      <w:lvlJc w:val="left"/>
      <w:pPr>
        <w:tabs>
          <w:tab w:val="num" w:pos="4320"/>
        </w:tabs>
        <w:ind w:left="4320" w:hanging="360"/>
      </w:pPr>
      <w:rPr>
        <w:rFonts w:ascii="Wingdings" w:hAnsi="Wingdings"/>
      </w:rPr>
    </w:lvl>
    <w:lvl w:ilvl="6" w:tplc="77F67822">
      <w:start w:val="1"/>
      <w:numFmt w:val="bullet"/>
      <w:lvlText w:val=""/>
      <w:lvlJc w:val="left"/>
      <w:pPr>
        <w:tabs>
          <w:tab w:val="num" w:pos="5040"/>
        </w:tabs>
        <w:ind w:left="5040" w:hanging="360"/>
      </w:pPr>
      <w:rPr>
        <w:rFonts w:ascii="Symbol" w:hAnsi="Symbol"/>
      </w:rPr>
    </w:lvl>
    <w:lvl w:ilvl="7" w:tplc="56880432">
      <w:start w:val="1"/>
      <w:numFmt w:val="bullet"/>
      <w:lvlText w:val="o"/>
      <w:lvlJc w:val="left"/>
      <w:pPr>
        <w:tabs>
          <w:tab w:val="num" w:pos="5760"/>
        </w:tabs>
        <w:ind w:left="5760" w:hanging="360"/>
      </w:pPr>
      <w:rPr>
        <w:rFonts w:ascii="Courier New" w:hAnsi="Courier New"/>
      </w:rPr>
    </w:lvl>
    <w:lvl w:ilvl="8" w:tplc="3FF4D28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BE4530C">
      <w:start w:val="1"/>
      <w:numFmt w:val="bullet"/>
      <w:lvlText w:val=""/>
      <w:lvlJc w:val="left"/>
      <w:pPr>
        <w:ind w:left="720" w:hanging="360"/>
      </w:pPr>
      <w:rPr>
        <w:rFonts w:ascii="Symbol" w:hAnsi="Symbol"/>
      </w:rPr>
    </w:lvl>
    <w:lvl w:ilvl="1" w:tplc="75C6BBC8">
      <w:start w:val="1"/>
      <w:numFmt w:val="bullet"/>
      <w:lvlText w:val="o"/>
      <w:lvlJc w:val="left"/>
      <w:pPr>
        <w:tabs>
          <w:tab w:val="num" w:pos="1440"/>
        </w:tabs>
        <w:ind w:left="1440" w:hanging="360"/>
      </w:pPr>
      <w:rPr>
        <w:rFonts w:ascii="Courier New" w:hAnsi="Courier New"/>
      </w:rPr>
    </w:lvl>
    <w:lvl w:ilvl="2" w:tplc="84DEB0D6">
      <w:start w:val="1"/>
      <w:numFmt w:val="bullet"/>
      <w:lvlText w:val=""/>
      <w:lvlJc w:val="left"/>
      <w:pPr>
        <w:tabs>
          <w:tab w:val="num" w:pos="2160"/>
        </w:tabs>
        <w:ind w:left="2160" w:hanging="360"/>
      </w:pPr>
      <w:rPr>
        <w:rFonts w:ascii="Wingdings" w:hAnsi="Wingdings"/>
      </w:rPr>
    </w:lvl>
    <w:lvl w:ilvl="3" w:tplc="A64EAC00">
      <w:start w:val="1"/>
      <w:numFmt w:val="bullet"/>
      <w:lvlText w:val=""/>
      <w:lvlJc w:val="left"/>
      <w:pPr>
        <w:tabs>
          <w:tab w:val="num" w:pos="2880"/>
        </w:tabs>
        <w:ind w:left="2880" w:hanging="360"/>
      </w:pPr>
      <w:rPr>
        <w:rFonts w:ascii="Symbol" w:hAnsi="Symbol"/>
      </w:rPr>
    </w:lvl>
    <w:lvl w:ilvl="4" w:tplc="F16A39C4">
      <w:start w:val="1"/>
      <w:numFmt w:val="bullet"/>
      <w:lvlText w:val="o"/>
      <w:lvlJc w:val="left"/>
      <w:pPr>
        <w:tabs>
          <w:tab w:val="num" w:pos="3600"/>
        </w:tabs>
        <w:ind w:left="3600" w:hanging="360"/>
      </w:pPr>
      <w:rPr>
        <w:rFonts w:ascii="Courier New" w:hAnsi="Courier New"/>
      </w:rPr>
    </w:lvl>
    <w:lvl w:ilvl="5" w:tplc="6264ECC0">
      <w:start w:val="1"/>
      <w:numFmt w:val="bullet"/>
      <w:lvlText w:val=""/>
      <w:lvlJc w:val="left"/>
      <w:pPr>
        <w:tabs>
          <w:tab w:val="num" w:pos="4320"/>
        </w:tabs>
        <w:ind w:left="4320" w:hanging="360"/>
      </w:pPr>
      <w:rPr>
        <w:rFonts w:ascii="Wingdings" w:hAnsi="Wingdings"/>
      </w:rPr>
    </w:lvl>
    <w:lvl w:ilvl="6" w:tplc="35D485DC">
      <w:start w:val="1"/>
      <w:numFmt w:val="bullet"/>
      <w:lvlText w:val=""/>
      <w:lvlJc w:val="left"/>
      <w:pPr>
        <w:tabs>
          <w:tab w:val="num" w:pos="5040"/>
        </w:tabs>
        <w:ind w:left="5040" w:hanging="360"/>
      </w:pPr>
      <w:rPr>
        <w:rFonts w:ascii="Symbol" w:hAnsi="Symbol"/>
      </w:rPr>
    </w:lvl>
    <w:lvl w:ilvl="7" w:tplc="CE041230">
      <w:start w:val="1"/>
      <w:numFmt w:val="bullet"/>
      <w:lvlText w:val="o"/>
      <w:lvlJc w:val="left"/>
      <w:pPr>
        <w:tabs>
          <w:tab w:val="num" w:pos="5760"/>
        </w:tabs>
        <w:ind w:left="5760" w:hanging="360"/>
      </w:pPr>
      <w:rPr>
        <w:rFonts w:ascii="Courier New" w:hAnsi="Courier New"/>
      </w:rPr>
    </w:lvl>
    <w:lvl w:ilvl="8" w:tplc="185026A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968A3D8">
      <w:start w:val="1"/>
      <w:numFmt w:val="bullet"/>
      <w:lvlText w:val=""/>
      <w:lvlJc w:val="left"/>
      <w:pPr>
        <w:ind w:left="720" w:hanging="360"/>
      </w:pPr>
      <w:rPr>
        <w:rFonts w:ascii="Symbol" w:hAnsi="Symbol"/>
      </w:rPr>
    </w:lvl>
    <w:lvl w:ilvl="1" w:tplc="1F7E6BAE">
      <w:start w:val="1"/>
      <w:numFmt w:val="bullet"/>
      <w:lvlText w:val="o"/>
      <w:lvlJc w:val="left"/>
      <w:pPr>
        <w:tabs>
          <w:tab w:val="num" w:pos="1440"/>
        </w:tabs>
        <w:ind w:left="1440" w:hanging="360"/>
      </w:pPr>
      <w:rPr>
        <w:rFonts w:ascii="Courier New" w:hAnsi="Courier New"/>
      </w:rPr>
    </w:lvl>
    <w:lvl w:ilvl="2" w:tplc="85C2CB0A">
      <w:start w:val="1"/>
      <w:numFmt w:val="bullet"/>
      <w:lvlText w:val=""/>
      <w:lvlJc w:val="left"/>
      <w:pPr>
        <w:tabs>
          <w:tab w:val="num" w:pos="2160"/>
        </w:tabs>
        <w:ind w:left="2160" w:hanging="360"/>
      </w:pPr>
      <w:rPr>
        <w:rFonts w:ascii="Wingdings" w:hAnsi="Wingdings"/>
      </w:rPr>
    </w:lvl>
    <w:lvl w:ilvl="3" w:tplc="D44052D4">
      <w:start w:val="1"/>
      <w:numFmt w:val="bullet"/>
      <w:lvlText w:val=""/>
      <w:lvlJc w:val="left"/>
      <w:pPr>
        <w:tabs>
          <w:tab w:val="num" w:pos="2880"/>
        </w:tabs>
        <w:ind w:left="2880" w:hanging="360"/>
      </w:pPr>
      <w:rPr>
        <w:rFonts w:ascii="Symbol" w:hAnsi="Symbol"/>
      </w:rPr>
    </w:lvl>
    <w:lvl w:ilvl="4" w:tplc="02FCDDE4">
      <w:start w:val="1"/>
      <w:numFmt w:val="bullet"/>
      <w:lvlText w:val="o"/>
      <w:lvlJc w:val="left"/>
      <w:pPr>
        <w:tabs>
          <w:tab w:val="num" w:pos="3600"/>
        </w:tabs>
        <w:ind w:left="3600" w:hanging="360"/>
      </w:pPr>
      <w:rPr>
        <w:rFonts w:ascii="Courier New" w:hAnsi="Courier New"/>
      </w:rPr>
    </w:lvl>
    <w:lvl w:ilvl="5" w:tplc="13D8B6E8">
      <w:start w:val="1"/>
      <w:numFmt w:val="bullet"/>
      <w:lvlText w:val=""/>
      <w:lvlJc w:val="left"/>
      <w:pPr>
        <w:tabs>
          <w:tab w:val="num" w:pos="4320"/>
        </w:tabs>
        <w:ind w:left="4320" w:hanging="360"/>
      </w:pPr>
      <w:rPr>
        <w:rFonts w:ascii="Wingdings" w:hAnsi="Wingdings"/>
      </w:rPr>
    </w:lvl>
    <w:lvl w:ilvl="6" w:tplc="9564BC3C">
      <w:start w:val="1"/>
      <w:numFmt w:val="bullet"/>
      <w:lvlText w:val=""/>
      <w:lvlJc w:val="left"/>
      <w:pPr>
        <w:tabs>
          <w:tab w:val="num" w:pos="5040"/>
        </w:tabs>
        <w:ind w:left="5040" w:hanging="360"/>
      </w:pPr>
      <w:rPr>
        <w:rFonts w:ascii="Symbol" w:hAnsi="Symbol"/>
      </w:rPr>
    </w:lvl>
    <w:lvl w:ilvl="7" w:tplc="048CD6F2">
      <w:start w:val="1"/>
      <w:numFmt w:val="bullet"/>
      <w:lvlText w:val="o"/>
      <w:lvlJc w:val="left"/>
      <w:pPr>
        <w:tabs>
          <w:tab w:val="num" w:pos="5760"/>
        </w:tabs>
        <w:ind w:left="5760" w:hanging="360"/>
      </w:pPr>
      <w:rPr>
        <w:rFonts w:ascii="Courier New" w:hAnsi="Courier New"/>
      </w:rPr>
    </w:lvl>
    <w:lvl w:ilvl="8" w:tplc="B994D4B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856962C">
      <w:start w:val="1"/>
      <w:numFmt w:val="bullet"/>
      <w:lvlText w:val=""/>
      <w:lvlJc w:val="left"/>
      <w:pPr>
        <w:ind w:left="720" w:hanging="360"/>
      </w:pPr>
      <w:rPr>
        <w:rFonts w:ascii="Symbol" w:hAnsi="Symbol"/>
      </w:rPr>
    </w:lvl>
    <w:lvl w:ilvl="1" w:tplc="B718CB3A">
      <w:start w:val="1"/>
      <w:numFmt w:val="bullet"/>
      <w:lvlText w:val="o"/>
      <w:lvlJc w:val="left"/>
      <w:pPr>
        <w:tabs>
          <w:tab w:val="num" w:pos="1440"/>
        </w:tabs>
        <w:ind w:left="1440" w:hanging="360"/>
      </w:pPr>
      <w:rPr>
        <w:rFonts w:ascii="Courier New" w:hAnsi="Courier New"/>
      </w:rPr>
    </w:lvl>
    <w:lvl w:ilvl="2" w:tplc="E8D48E10">
      <w:start w:val="1"/>
      <w:numFmt w:val="bullet"/>
      <w:lvlText w:val=""/>
      <w:lvlJc w:val="left"/>
      <w:pPr>
        <w:tabs>
          <w:tab w:val="num" w:pos="2160"/>
        </w:tabs>
        <w:ind w:left="2160" w:hanging="360"/>
      </w:pPr>
      <w:rPr>
        <w:rFonts w:ascii="Wingdings" w:hAnsi="Wingdings"/>
      </w:rPr>
    </w:lvl>
    <w:lvl w:ilvl="3" w:tplc="60B21634">
      <w:start w:val="1"/>
      <w:numFmt w:val="bullet"/>
      <w:lvlText w:val=""/>
      <w:lvlJc w:val="left"/>
      <w:pPr>
        <w:tabs>
          <w:tab w:val="num" w:pos="2880"/>
        </w:tabs>
        <w:ind w:left="2880" w:hanging="360"/>
      </w:pPr>
      <w:rPr>
        <w:rFonts w:ascii="Symbol" w:hAnsi="Symbol"/>
      </w:rPr>
    </w:lvl>
    <w:lvl w:ilvl="4" w:tplc="49DCD386">
      <w:start w:val="1"/>
      <w:numFmt w:val="bullet"/>
      <w:lvlText w:val="o"/>
      <w:lvlJc w:val="left"/>
      <w:pPr>
        <w:tabs>
          <w:tab w:val="num" w:pos="3600"/>
        </w:tabs>
        <w:ind w:left="3600" w:hanging="360"/>
      </w:pPr>
      <w:rPr>
        <w:rFonts w:ascii="Courier New" w:hAnsi="Courier New"/>
      </w:rPr>
    </w:lvl>
    <w:lvl w:ilvl="5" w:tplc="38405FD0">
      <w:start w:val="1"/>
      <w:numFmt w:val="bullet"/>
      <w:lvlText w:val=""/>
      <w:lvlJc w:val="left"/>
      <w:pPr>
        <w:tabs>
          <w:tab w:val="num" w:pos="4320"/>
        </w:tabs>
        <w:ind w:left="4320" w:hanging="360"/>
      </w:pPr>
      <w:rPr>
        <w:rFonts w:ascii="Wingdings" w:hAnsi="Wingdings"/>
      </w:rPr>
    </w:lvl>
    <w:lvl w:ilvl="6" w:tplc="2392DD76">
      <w:start w:val="1"/>
      <w:numFmt w:val="bullet"/>
      <w:lvlText w:val=""/>
      <w:lvlJc w:val="left"/>
      <w:pPr>
        <w:tabs>
          <w:tab w:val="num" w:pos="5040"/>
        </w:tabs>
        <w:ind w:left="5040" w:hanging="360"/>
      </w:pPr>
      <w:rPr>
        <w:rFonts w:ascii="Symbol" w:hAnsi="Symbol"/>
      </w:rPr>
    </w:lvl>
    <w:lvl w:ilvl="7" w:tplc="91FE44C4">
      <w:start w:val="1"/>
      <w:numFmt w:val="bullet"/>
      <w:lvlText w:val="o"/>
      <w:lvlJc w:val="left"/>
      <w:pPr>
        <w:tabs>
          <w:tab w:val="num" w:pos="5760"/>
        </w:tabs>
        <w:ind w:left="5760" w:hanging="360"/>
      </w:pPr>
      <w:rPr>
        <w:rFonts w:ascii="Courier New" w:hAnsi="Courier New"/>
      </w:rPr>
    </w:lvl>
    <w:lvl w:ilvl="8" w:tplc="653E5CFA">
      <w:start w:val="1"/>
      <w:numFmt w:val="bullet"/>
      <w:lvlText w:val=""/>
      <w:lvlJc w:val="left"/>
      <w:pPr>
        <w:tabs>
          <w:tab w:val="num" w:pos="6480"/>
        </w:tabs>
        <w:ind w:left="6480" w:hanging="360"/>
      </w:pPr>
      <w:rPr>
        <w:rFonts w:ascii="Wingdings" w:hAnsi="Wingdings"/>
      </w:rPr>
    </w:lvl>
  </w:abstractNum>
  <w:abstractNum w:abstractNumId="4" w15:restartNumberingAfterBreak="0">
    <w:nsid w:val="41B623D8"/>
    <w:multiLevelType w:val="multilevel"/>
    <w:tmpl w:val="A15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DA197B"/>
    <w:multiLevelType w:val="multilevel"/>
    <w:tmpl w:val="A15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303861"/>
    <w:multiLevelType w:val="multilevel"/>
    <w:tmpl w:val="A15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1918927">
    <w:abstractNumId w:val="0"/>
  </w:num>
  <w:num w:numId="2" w16cid:durableId="1146553296">
    <w:abstractNumId w:val="1"/>
  </w:num>
  <w:num w:numId="3" w16cid:durableId="1000230024">
    <w:abstractNumId w:val="2"/>
  </w:num>
  <w:num w:numId="4" w16cid:durableId="1386418240">
    <w:abstractNumId w:val="3"/>
  </w:num>
  <w:num w:numId="5" w16cid:durableId="1467504396">
    <w:abstractNumId w:val="5"/>
  </w:num>
  <w:num w:numId="6" w16cid:durableId="582644103">
    <w:abstractNumId w:val="4"/>
  </w:num>
  <w:num w:numId="7" w16cid:durableId="659236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50633"/>
    <w:rsid w:val="000B3107"/>
    <w:rsid w:val="000F36DE"/>
    <w:rsid w:val="000F648A"/>
    <w:rsid w:val="001D0ECD"/>
    <w:rsid w:val="001F03CD"/>
    <w:rsid w:val="002E0F20"/>
    <w:rsid w:val="003460C1"/>
    <w:rsid w:val="003B030F"/>
    <w:rsid w:val="003D4F7C"/>
    <w:rsid w:val="00650633"/>
    <w:rsid w:val="007B107C"/>
    <w:rsid w:val="008260DA"/>
    <w:rsid w:val="008F776D"/>
    <w:rsid w:val="00937F95"/>
    <w:rsid w:val="00A66E16"/>
    <w:rsid w:val="00E166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9A47E8"/>
  <w15:docId w15:val="{37DE01D9-D222-4B46-B2D5-E33E93DF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60" w:lineRule="atLeast"/>
    </w:pPr>
    <w:rPr>
      <w:color w:val="343434"/>
    </w:rPr>
  </w:style>
  <w:style w:type="character" w:customStyle="1" w:styleId="divdocumenttopsectiondiv">
    <w:name w:val="div_document_topsection &gt; div"/>
    <w:basedOn w:val="DefaultParagraphFont"/>
    <w:rPr>
      <w:shd w:val="clear" w:color="auto" w:fill="373D48"/>
    </w:rPr>
  </w:style>
  <w:style w:type="paragraph" w:customStyle="1" w:styleId="divdocumenttopsectionsection">
    <w:name w:val="div_document_topsection_section"/>
    <w:basedOn w:val="Normal"/>
    <w:pPr>
      <w:pBdr>
        <w:left w:val="none" w:sz="0" w:space="15" w:color="auto"/>
        <w:right w:val="none" w:sz="0" w:space="15" w:color="auto"/>
      </w:pBdr>
    </w:pPr>
  </w:style>
  <w:style w:type="paragraph" w:customStyle="1" w:styleId="divdocumentdivfirstparagraph">
    <w:name w:val="div_document_div_firstparagraph"/>
    <w:basedOn w:val="Normal"/>
  </w:style>
  <w:style w:type="paragraph" w:customStyle="1" w:styleId="divdocumentname">
    <w:name w:val="div_document_name"/>
    <w:basedOn w:val="Normal"/>
    <w:pPr>
      <w:spacing w:line="790" w:lineRule="atLeast"/>
    </w:pPr>
    <w:rPr>
      <w:b/>
      <w:bCs/>
      <w:color w:val="FFFFFF"/>
      <w:sz w:val="72"/>
      <w:szCs w:val="72"/>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character" w:customStyle="1" w:styleId="divdocumentnameCharacter">
    <w:name w:val="div_document_name Character"/>
    <w:basedOn w:val="DefaultParagraphFont"/>
    <w:rPr>
      <w:b/>
      <w:bCs/>
      <w:color w:val="FFFFFF"/>
      <w:sz w:val="72"/>
      <w:szCs w:val="72"/>
    </w:rPr>
  </w:style>
  <w:style w:type="paragraph" w:customStyle="1" w:styleId="documentresumeTitle">
    <w:name w:val="document_resumeTitle"/>
    <w:basedOn w:val="Normal"/>
    <w:pPr>
      <w:spacing w:line="500" w:lineRule="atLeast"/>
    </w:pPr>
    <w:rPr>
      <w:color w:val="FFFFFF"/>
      <w:sz w:val="36"/>
      <w:szCs w:val="36"/>
    </w:rPr>
  </w:style>
  <w:style w:type="character" w:customStyle="1" w:styleId="documentresumeTitleCharacter">
    <w:name w:val="document_resumeTitle Character"/>
    <w:basedOn w:val="DefaultParagraphFont"/>
    <w:rPr>
      <w:color w:val="FFFFFF"/>
      <w:sz w:val="36"/>
      <w:szCs w:val="36"/>
    </w:rPr>
  </w:style>
  <w:style w:type="table" w:customStyle="1" w:styleId="divdocumentdivnotparentContainer">
    <w:name w:val="div_document &gt; div_not(.parentContainer)"/>
    <w:basedOn w:val="TableNormal"/>
    <w:tblPr/>
    <w:trPr>
      <w:hidden/>
    </w:trPr>
  </w:style>
  <w:style w:type="character" w:customStyle="1" w:styleId="leftpaddingcell">
    <w:name w:val="leftpaddingcell"/>
    <w:basedOn w:val="DefaultParagraphFont"/>
  </w:style>
  <w:style w:type="paragraph" w:customStyle="1" w:styleId="leftpaddingcellParagraph">
    <w:name w:val="leftpaddingcell Paragraph"/>
    <w:basedOn w:val="Normal"/>
  </w:style>
  <w:style w:type="character" w:customStyle="1" w:styleId="divdocumentleft-box">
    <w:name w:val="div_document_left-box"/>
    <w:basedOn w:val="DefaultParagraphFont"/>
    <w:rPr>
      <w:spacing w:val="4"/>
    </w:rPr>
  </w:style>
  <w:style w:type="paragraph" w:customStyle="1" w:styleId="divdocumentleft-boxsectionnth-child1">
    <w:name w:val="div_document_left-box_section_nth-child(1)"/>
    <w:basedOn w:val="Normal"/>
  </w:style>
  <w:style w:type="paragraph" w:customStyle="1" w:styleId="divdocumentsectionnth-child1sectiongapdiv">
    <w:name w:val="div_document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style>
  <w:style w:type="paragraph" w:customStyle="1" w:styleId="div">
    <w:name w:val="div"/>
    <w:basedOn w:val="Normal"/>
  </w:style>
  <w:style w:type="paragraph" w:customStyle="1" w:styleId="divdocumentsectiongapdiv">
    <w:name w:val="div_document_sectiongapdiv"/>
    <w:basedOn w:val="Normal"/>
    <w:pPr>
      <w:spacing w:line="400" w:lineRule="atLeast"/>
    </w:pPr>
  </w:style>
  <w:style w:type="paragraph" w:customStyle="1" w:styleId="divdocumentdivheading">
    <w:name w:val="div_document_div_heading"/>
    <w:basedOn w:val="Normal"/>
    <w:pPr>
      <w:spacing w:line="440" w:lineRule="atLeast"/>
    </w:pPr>
  </w:style>
  <w:style w:type="paragraph" w:customStyle="1" w:styleId="divdocumentsectiontitle">
    <w:name w:val="div_document_sectiontitle"/>
    <w:basedOn w:val="Normal"/>
    <w:rPr>
      <w:color w:val="373D48"/>
      <w:sz w:val="32"/>
      <w:szCs w:val="32"/>
    </w:rPr>
  </w:style>
  <w:style w:type="paragraph" w:customStyle="1" w:styleId="headinggappadding">
    <w:name w:val="headinggappadding"/>
    <w:basedOn w:val="Normal"/>
    <w:pPr>
      <w:spacing w:line="60" w:lineRule="atLeast"/>
    </w:pPr>
    <w:rPr>
      <w:sz w:val="2"/>
      <w:szCs w:val="2"/>
    </w:rPr>
  </w:style>
  <w:style w:type="paragraph" w:customStyle="1" w:styleId="headinggapdiv">
    <w:name w:val="headinggapdiv"/>
    <w:basedOn w:val="Normal"/>
    <w:pPr>
      <w:pBdr>
        <w:top w:val="single" w:sz="8" w:space="0" w:color="D5D6D6"/>
      </w:pBdr>
      <w:spacing w:line="200" w:lineRule="atLeast"/>
    </w:pPr>
    <w:rPr>
      <w:sz w:val="14"/>
      <w:szCs w:val="14"/>
    </w:r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left-boxdatetablepindcell">
    <w:name w:val="div_document_left-box_datetable_pindcell"/>
    <w:basedOn w:val="DefaultParagraphFont"/>
  </w:style>
  <w:style w:type="character" w:customStyle="1" w:styleId="divdocumentleft-boxparagraphsinglecolumn">
    <w:name w:val="div_document_left-box_paragraph_singlecolumn"/>
    <w:basedOn w:val="DefaultParagraphFont"/>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locationGap">
    <w:name w:val="div_document_locationGap"/>
    <w:basedOn w:val="Normal"/>
  </w:style>
  <w:style w:type="paragraph" w:customStyle="1" w:styleId="divdocumentli">
    <w:name w:val="div_document_li"/>
    <w:basedOn w:val="Normal"/>
    <w:pPr>
      <w:pBdr>
        <w:left w:val="none" w:sz="0" w:space="5" w:color="auto"/>
      </w:pBdr>
    </w:pPr>
  </w:style>
  <w:style w:type="table" w:customStyle="1" w:styleId="divdocumentleft-boxexperienceparagraph">
    <w:name w:val="div_document_left-box_experience_paragraph"/>
    <w:basedOn w:val="TableNormal"/>
    <w:tblPr/>
    <w:trPr>
      <w:hidden/>
    </w:trPr>
  </w:style>
  <w:style w:type="paragraph" w:customStyle="1" w:styleId="divdocumentdegreeGap">
    <w:name w:val="div_document_degreeGap"/>
    <w:basedOn w:val="Normal"/>
  </w:style>
  <w:style w:type="paragraph" w:customStyle="1" w:styleId="divdocumenttxtItl">
    <w:name w:val="div_document_txtItl"/>
    <w:basedOn w:val="Normal"/>
    <w:rPr>
      <w:i/>
      <w:iCs/>
    </w:rPr>
  </w:style>
  <w:style w:type="character" w:customStyle="1" w:styleId="divdocumenteducationjoblocation">
    <w:name w:val="div_document_education_joblocation"/>
    <w:basedOn w:val="DefaultParagraphFont"/>
    <w:rPr>
      <w:i/>
      <w:iCs/>
    </w:rPr>
  </w:style>
  <w:style w:type="table" w:customStyle="1" w:styleId="divdocumentleft-boxeducationparagraph">
    <w:name w:val="div_document_left-box_education_paragraph"/>
    <w:basedOn w:val="TableNormal"/>
    <w:tblPr/>
    <w:trPr>
      <w:hidden/>
    </w:trPr>
  </w:style>
  <w:style w:type="paragraph" w:customStyle="1" w:styleId="divdocumentleft-boxparagraphsinglecolumnParagraph">
    <w:name w:val="div_document_left-box_paragraph_singlecolumn Paragraph"/>
    <w:basedOn w:val="Normal"/>
  </w:style>
  <w:style w:type="character" w:customStyle="1" w:styleId="middleleftpaddingcell">
    <w:name w:val="middleleftpaddingcell"/>
    <w:basedOn w:val="DefaultParagraphFont"/>
  </w:style>
  <w:style w:type="paragraph" w:customStyle="1" w:styleId="middleleftpaddingcellParagraph">
    <w:name w:val="middleleftpaddingcell Paragraph"/>
    <w:basedOn w:val="Normal"/>
  </w:style>
  <w:style w:type="character" w:customStyle="1" w:styleId="middlerightpaddingcell">
    <w:name w:val="middlerightpaddingcell"/>
    <w:basedOn w:val="DefaultParagraphFont"/>
    <w:rPr>
      <w:shd w:val="clear" w:color="auto" w:fill="F4F4F4"/>
    </w:rPr>
  </w:style>
  <w:style w:type="character" w:customStyle="1" w:styleId="divdocumentright-box">
    <w:name w:val="div_document_right-box"/>
    <w:basedOn w:val="DefaultParagraphFont"/>
    <w:rPr>
      <w:spacing w:val="4"/>
      <w:shd w:val="clear" w:color="auto" w:fill="F4F4F4"/>
    </w:rPr>
  </w:style>
  <w:style w:type="paragraph" w:customStyle="1" w:styleId="divdocumentright-boxsectionnth-child1">
    <w:name w:val="div_document_right-box_section_nth-child(1)"/>
    <w:basedOn w:val="Normal"/>
  </w:style>
  <w:style w:type="paragraph" w:customStyle="1" w:styleId="divdocumentaddresssinglecolumn">
    <w:name w:val="div_document_address_singlecolumn"/>
    <w:basedOn w:val="Normal"/>
  </w:style>
  <w:style w:type="paragraph" w:customStyle="1" w:styleId="divdocumenttxtBoldParagraph">
    <w:name w:val="div_document_txtBold Paragraph"/>
    <w:basedOn w:val="Normal"/>
    <w:rPr>
      <w:b/>
      <w:bCs/>
    </w:rPr>
  </w:style>
  <w:style w:type="paragraph" w:customStyle="1" w:styleId="divdocumentword-breakParagraph">
    <w:name w:val="div_document_word-break Paragraph"/>
    <w:basedOn w:val="Normal"/>
  </w:style>
  <w:style w:type="paragraph" w:customStyle="1" w:styleId="divdocumentmt5">
    <w:name w:val="div_document_mt5"/>
    <w:basedOn w:val="Normal"/>
  </w:style>
  <w:style w:type="paragraph" w:customStyle="1" w:styleId="divdocumentratvsectiondivparagraphfirstparagraphsinglecolumnpaddedline">
    <w:name w:val="div_document_ratvsection_div_paragraph_firstparagraph_singlecolumn_paddedline"/>
    <w:basedOn w:val="Normal"/>
  </w:style>
  <w:style w:type="paragraph" w:customStyle="1" w:styleId="documentratingWrapper">
    <w:name w:val="document_ratingWrapper"/>
    <w:basedOn w:val="Normal"/>
    <w:pPr>
      <w:jc w:val="right"/>
    </w:pPr>
  </w:style>
  <w:style w:type="paragraph" w:customStyle="1" w:styleId="divdocumenttxtright">
    <w:name w:val="div_document_txtright"/>
    <w:basedOn w:val="Normal"/>
    <w:pPr>
      <w:spacing w:line="260" w:lineRule="atLeast"/>
    </w:pPr>
  </w:style>
  <w:style w:type="character" w:customStyle="1" w:styleId="divdocumenttxtrightCharacter">
    <w:name w:val="div_document_txtright Character"/>
    <w:basedOn w:val="DefaultParagraphFont"/>
  </w:style>
  <w:style w:type="paragraph" w:customStyle="1" w:styleId="divdocumentdivparagraph">
    <w:name w:val="div_document_div_paragraph"/>
    <w:basedOn w:val="Normal"/>
  </w:style>
  <w:style w:type="paragraph" w:customStyle="1" w:styleId="divdocumentratvsectiondivparagraphsinglecolumnpaddedline">
    <w:name w:val="div_document_ratvsection_div_paragraph_singlecolumn_paddedline"/>
    <w:basedOn w:val="Normal"/>
  </w:style>
  <w:style w:type="character" w:customStyle="1" w:styleId="rightpaddingcell">
    <w:name w:val="rightpaddingcell"/>
    <w:basedOn w:val="DefaultParagraphFont"/>
    <w:rPr>
      <w:shd w:val="clear" w:color="auto" w:fill="F4F4F4"/>
    </w:rPr>
  </w:style>
  <w:style w:type="paragraph" w:customStyle="1" w:styleId="rightpaddingcellParagraph">
    <w:name w:val="rightpaddingcell Paragraph"/>
    <w:basedOn w:val="Normal"/>
    <w:pPr>
      <w:shd w:val="clear" w:color="auto" w:fill="F4F4F4"/>
    </w:pPr>
    <w:rPr>
      <w:shd w:val="clear" w:color="auto" w:fill="F4F4F4"/>
    </w:rPr>
  </w:style>
  <w:style w:type="table" w:customStyle="1" w:styleId="divdocumentdivnottopsection">
    <w:name w:val="div_document &gt; div_not(.topsection)"/>
    <w:basedOn w:val="TableNormal"/>
    <w:tblPr/>
    <w:trPr>
      <w:hidden/>
    </w:trPr>
  </w:style>
  <w:style w:type="paragraph" w:styleId="ListParagraph">
    <w:name w:val="List Paragraph"/>
    <w:basedOn w:val="Normal"/>
    <w:uiPriority w:val="34"/>
    <w:qFormat/>
    <w:rsid w:val="003D4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87432">
      <w:bodyDiv w:val="1"/>
      <w:marLeft w:val="0"/>
      <w:marRight w:val="0"/>
      <w:marTop w:val="0"/>
      <w:marBottom w:val="0"/>
      <w:divBdr>
        <w:top w:val="none" w:sz="0" w:space="0" w:color="auto"/>
        <w:left w:val="none" w:sz="0" w:space="0" w:color="auto"/>
        <w:bottom w:val="none" w:sz="0" w:space="0" w:color="auto"/>
        <w:right w:val="none" w:sz="0" w:space="0" w:color="auto"/>
      </w:divBdr>
    </w:div>
    <w:div w:id="1478642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7658</TotalTime>
  <Pages>8</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Kashif Ali</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Kashif Ali</dc:title>
  <cp:lastModifiedBy>DevStusio</cp:lastModifiedBy>
  <cp:revision>18</cp:revision>
  <dcterms:created xsi:type="dcterms:W3CDTF">2023-03-21T10:57:00Z</dcterms:created>
  <dcterms:modified xsi:type="dcterms:W3CDTF">2023-03-28T05:47:00Z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010e7323-7538-4bc5-bef1-7c690eb6a88d</vt:lpwstr>
  </property>
  <property fmtid="{D5CDD505-2E9C-101B-9397-08002B2CF9AE}" pid="3" name="x1ye=0">
    <vt:lpwstr>jEYAAB+LCAAAAAAABAAUmsWSrFAQRD+IBTD4ksbddYe7O1//eMue6IkrVZV5MvqiOPSHIgjxR/DUD6MxCkE5lqQxnEFhgiRpLqiqZlUIU7V6RQY9yx5Uv+H/Jr/5i6KCZURL0LnQdUTsDw3vXJ3X/DdUnjoAh61eUglpw7u5rDP/zfTTsDQxuBxkVtMfSHr3KPdDS032gXL6ugZMt6RtQYxOA4nOs6caxUvH+JOQfsR59VYdJbEhsi0EuZYorB0</vt:lpwstr>
  </property>
  <property fmtid="{D5CDD505-2E9C-101B-9397-08002B2CF9AE}" pid="4" name="x1ye=1">
    <vt:lpwstr>5AHqrDI3nwEqfLLnIlO5NCiDgfrmOAvzT2L/In/y/vyQ87ppedp3S8KZ0UbssacLUpMoiGy2IErccuFPPHiC2hn1vb9sQwsjWKv13VwnddCg9wFVTJtdwuNm9D5zr7MIGzzKwGfufrdfgRmyYHw8pTpHUH+3LSSAEo01u721vr0fMAulEEc9roui4vYnjeDaaBGtTBwhgBtEiawyT8N/UJ9OEQtGDbG1EwGGEYFt/mCKe4Rx/27d6B+vIK3vlCc</vt:lpwstr>
  </property>
  <property fmtid="{D5CDD505-2E9C-101B-9397-08002B2CF9AE}" pid="5" name="x1ye=10">
    <vt:lpwstr>6p+bfkI/JTJcfpUOTHGk0fMcAyo0yAjLGnPOzwHlkI8NVs8jwUiOwrT5WX3doyMi/mRsHwJxkKnk8Iif6Yebt8yPs5avlnpwLs4r8+S7mmeFpHWrhF3mAuOfnzJUvBrB+64xPicbV0XmTmY0RnVlsc6amkMRpkHB2UQRPryWG4YqXjTlFk+ku3u//NWQQMHS0lBP4Cj8QQepd/DRvN7zrZwudZRLhgKF5s1A+ER+JJHvLlQx0tFoaIok0/QRm1r</vt:lpwstr>
  </property>
  <property fmtid="{D5CDD505-2E9C-101B-9397-08002B2CF9AE}" pid="6" name="x1ye=11">
    <vt:lpwstr>pEiLB5A6WOzZwt2mDRgezz5QEFAhyRwZi5mYQLFnTV+E6606gM+b8YKEt6+xYAmFdoAiKdvOw0lqB3ZMNq+qFzBPVdOAaMCzLDZvek9CjfQonnH2ffWd+C6iOYGnRv+bawJ1LbNuJMRQ31WhTuLl58CHGBdpDaZobeiA72TOirrbAd4MfCWf+CmWnEgedcR8G/U/fkWzAwkKv1kb5FH9AJelx3L2RK9mjWEe+1WexfkjFs5PT+HRm3AIMqBw13v</vt:lpwstr>
  </property>
  <property fmtid="{D5CDD505-2E9C-101B-9397-08002B2CF9AE}" pid="7" name="x1ye=12">
    <vt:lpwstr>YULJ7eBQxQmn9A/6RXelxsQCwR7l5PFZeaRIPnd3Ay2jY8A0/c4K6in8B/7VjE6HWomwSulbFdg4ImGokn8z0KlsB78O4NG5p91AlUgOWbM1xLGxM7wIvqwUQyiM0rjkHJwpP1UBKX+VULhklTqVp7U7j10TbAJAUsd6LuuopYFrAG67nafGFivLv8+svZ363wvpree0vl1SdYxciJqOTSSRToNQ0faynoh0yMZ9PiUR6zquAJ76t8PorGsQC6Y</vt:lpwstr>
  </property>
  <property fmtid="{D5CDD505-2E9C-101B-9397-08002B2CF9AE}" pid="8" name="x1ye=13">
    <vt:lpwstr>mljYSpV+MOWh8KeGFVS5zLvQQx2YbLHXYKUv1KUHwF9AFJPRu1BR0WmN0lfgDq04xhamIqzpoK95EtmmwMPnm5Inqiq/jp9UDlsFmSARrAZ+PiBfcPN/j56SBI/YEVDVHVSL4ZUo4U44yEX1heqizNSPcDTT30gR6h82xpHE23xAc2puYmfW2U93JXHq31jMwbKKtxkaafoScSNTSZIHyKn89diQt9BePx+AbECGFOnTYZcj5+/LnfjAMe1sHfB</vt:lpwstr>
  </property>
  <property fmtid="{D5CDD505-2E9C-101B-9397-08002B2CF9AE}" pid="9" name="x1ye=14">
    <vt:lpwstr>DZRhwjYA9KG/Tvt73JemRjsZYf1w1oukuU/UOEGw8LZAFLCq+fE2t8TVkHRi/dyo4/qvzbgbV9zSDAVQqPiTcOylQxX1jUBaIoTfixAxw4B0nATh2ekUWYCStuYWLSkWxMaIrGXg2SRfqHCtuT+7jFXuxhe5BsZeF4KKP44fqtcgFtP+AJy20nGfQkuu6tzTRQH/5X7daIsNpkfFFH3N/nDEkjUD3/iaJPB6LyjTtJNX83AY6ZQKYm/QtfUGZlL</vt:lpwstr>
  </property>
  <property fmtid="{D5CDD505-2E9C-101B-9397-08002B2CF9AE}" pid="10" name="x1ye=15">
    <vt:lpwstr>uXwJbv8eysdT9bDXBGjxb3S0BKILtsEqumGoJ8oVBjptzYK8q5gsKkFYKwO9jxxc8j/EDnq5ecHFQd0vGIlZjhNC/z6CKfwV99y7XZB2LIfTkCvgqMjW00FaKbk5rN4/ldKQ7yXO1Yd0aeS+k+wdfOJtW5yx5JGh/tZhmJQVAkQ7PzRWqil9IuPiQuBPk1P7rF82hk1eS1E5JXjkhryHfN8kpKvCH9ZtEB2fdd2kYbas4sUp+JStNGZLOpNfxNe</vt:lpwstr>
  </property>
  <property fmtid="{D5CDD505-2E9C-101B-9397-08002B2CF9AE}" pid="11" name="x1ye=16">
    <vt:lpwstr>M9NXFZhMqRNyiqY0LNG+9tahB1ulhwezeVj3qPlHZNLLtOgohk8CTG7bjQrlPnDewlG2hKDG4MgAL9LwycuPSe8x+/qNqTaf6JVPl0aOKJ2phcU8ohD/o6cgkeQe34uz9z4dpWmA/E0KbHprY2TnuV2TLAVZPU1RofMaKGJA3/XMqD4q0XK9/vtygIO+6IxQUqq5MJlvcFtv7ThApmu/+Gv6hMWiwy6ZrJlB76+L2EV78PMbjUzn4U5nRZtS+FG</vt:lpwstr>
  </property>
  <property fmtid="{D5CDD505-2E9C-101B-9397-08002B2CF9AE}" pid="12" name="x1ye=17">
    <vt:lpwstr>othSeSyze82IshY6VS1HCH9BtWDCvcN8s6eClSIH7nSbemHYTISPBQsuN2D6qLdmpp8UC7DR7kp3jsGhvYpy4rb7tx5W22e1b1TcptpeJh2WPAIAwuqXEnBfxO1cU87ZTm95WY8dGfIYt9Wvh+ZvjdNRGfTBmXVOf8TFHjZBXEW3E88f5Fqji6nJJwxyxac2H87I6gVIehGQIZGKBwLD3ZgTsV03vHG2r4l84V9xNeU8HJ1tainwCW4t8bZFqSq</vt:lpwstr>
  </property>
  <property fmtid="{D5CDD505-2E9C-101B-9397-08002B2CF9AE}" pid="13" name="x1ye=18">
    <vt:lpwstr>E7NOzO0E0MbARlKpoE/Ay4DeY1o4goz2sEV0hqK/Y/Kcjjp4CYH8ae+nmDUtPCq3Z/fno6RSeo5M/4y9KcVf9WVC/roLRY96doaHw/gg2aZbs8yWDSS69EINXSY/nm4m85abdCVVhAWX1Hdl+NEuFkAYTdKRJK7h9kP3icy62ypN8p1j70kel125UcCw/72gxVJPZGQceyU2+VATdTnFrO+T9Hg+tG4zOumDJOryd8DKr3PlEmC5V0dkxddjd85</vt:lpwstr>
  </property>
  <property fmtid="{D5CDD505-2E9C-101B-9397-08002B2CF9AE}" pid="14" name="x1ye=19">
    <vt:lpwstr>lAjnucaJ6JiH1yTcp0UeFM0v61Xspc21oeY9tmgRbrPZTMn4gX7L1T0t9/8/WEdrrzxKBXjPFiTA7NIJSw7iPjgYZ3crb2Uzg3gevPmU/YbZzdVTpbfuzMGGuZScb0ahY2XJJle/QgusmGZPZijom1SQCn51Ys4BLa1NDrhrGf7XCnUj725MCz5rB8mOD5g4o5ig65VZsUtct4WUkn8yGwU3Oo9f4+hsV/WxCK1glZY0HmsfL1nj3bgq9ndpPO1</vt:lpwstr>
  </property>
  <property fmtid="{D5CDD505-2E9C-101B-9397-08002B2CF9AE}" pid="15" name="x1ye=2">
    <vt:lpwstr>vMmhZZNFHz/Plhoi3+LojTM4mwEe9ZQ8ykakmj0WCzPGn58BBY3xthD5YlWHRvx1Ajb8Xx0goBVPuOwaO3NVOC91qWB4ZdzUPqXnLp4qQmh+0SGmLVfQ3eg6WwZo2c9ySJ4fqkwsltaOpslxLqH3zzkBI825nps77mc/Ta7UaNLghuc2+ok4HznH74O0ngOGISMpxLLMfPinu8Fn7U5Xf5DeiUxm7FoTWNArrsxxl7IqnYNphu/N7KlVp7nM5Cf</vt:lpwstr>
  </property>
  <property fmtid="{D5CDD505-2E9C-101B-9397-08002B2CF9AE}" pid="16" name="x1ye=20">
    <vt:lpwstr>eWUbcAYFcgPcdXAKoMpEhDdgCGooTdvzJYWEAsPyWMx8q79SmUHh4mgfMGULL6G8zCUCgNs/L+xU8hvfl879MtDoVkxL1HQsmILMATl61+PJHXLLv9DEyZRYQunF/7RIv2RDIEr4uvrKoCHoCt0HYJ2ekypjFpiChk37R/faBdBkJZPNL2ivAYwgYNas609GlFcPdoOQdXy/9VaDvragAHHfCxQji+5FD4rI0Olr9eNcPvWin6iMmD/8Q6wQVTT</vt:lpwstr>
  </property>
  <property fmtid="{D5CDD505-2E9C-101B-9397-08002B2CF9AE}" pid="17" name="x1ye=21">
    <vt:lpwstr>elPU2ptzQ+ZWouuR2Ln8GZEDDXV4qbZvCblTj8cWOVHF0pT7iLekG3/NrRx8tOA766y+3lGy60/iJOkWBot1QlpFTRdpKeu7X+G73/Z92BdbZkD+ZX8TsrvCL9z8bAdHcC3um19sOAOSaGvDi946MouUNQoDKnx+Xs0AnReLwtk2Cop70sTS6FDRIW8koYy1c0fTXu5v0RicOqvo5YBSicWCf5I/rHsr2dkp8+yJ7biU5RbM5ZPUTgPdpBUiUz1</vt:lpwstr>
  </property>
  <property fmtid="{D5CDD505-2E9C-101B-9397-08002B2CF9AE}" pid="18" name="x1ye=22">
    <vt:lpwstr>z1B5hv7F9vbHcCqO/lmBqQxgxfpyfr4P8ynwaHwN4k8fUA71aIR78vTVbWp5VcjxocPoBLRovEDsccML0kqIR/IPLbnhuD1EfqaORAbY4laBBHsMiSjoMzi4Xwk+eZxk0atMsXY8BltWHW7hJwpaNCg3r3ErdXgKa7hiFFzu4erj45BH9a/LXnwbqFlsIuTgivv5WT5MIJbxW8vyfkreNnbWUi5RN8RhyHwxeKi20lfMooFuxfEwXlMXjGe+Qiu</vt:lpwstr>
  </property>
  <property fmtid="{D5CDD505-2E9C-101B-9397-08002B2CF9AE}" pid="19" name="x1ye=23">
    <vt:lpwstr>fe81FMy2M1Sq6XnNBRYGMPFcghi/lYS3rpfzHp4fB1xbCrMrb5pfJ6hAWEO+F543hlr0Y/xKBnbEtydOMTEJDeCkGD4/Qj+3NB/XXJXsL34Eld+/aVpeWH3gHujOhY6Yj+reZhrZ2fqYV2hr641Q0muiOXleKwQHlXvhWmuZUJWYstZ/JTjk9Kd3P/+Xry26e4NjX08MINgmWnKiQvdwRp0tF5WgG5P5vidEo8OsCWM0ZdnhD9SflBNwg2pc150</vt:lpwstr>
  </property>
  <property fmtid="{D5CDD505-2E9C-101B-9397-08002B2CF9AE}" pid="20" name="x1ye=24">
    <vt:lpwstr>iK8/COlMmtcAHdmvkdtkbSqX3+27vqA9A6jcLcBZ/q1tTmcoVlBTpFHm0Qa5o3328l8HSV6heHNkPVPLnt3bH6RvrYsGBt2mh7DEIAYHCNSYdmeFeynCSlJeGXLBkx1yKxXPmYuvJecz5OmA2lFuG/KXKgMq10jva3w318wLOBDQeoXWUKNFqg8IQzTq6aSfwj4FPzPyL50ZLA1cj+4FUw2hnEcoC8c874h7R53jzzF4VGuk9rS/SYhVFz7BsQa</vt:lpwstr>
  </property>
  <property fmtid="{D5CDD505-2E9C-101B-9397-08002B2CF9AE}" pid="21" name="x1ye=25">
    <vt:lpwstr>RZQwf3er6ttfE3NkBSyiUQR13fgYoSTB++sNfIpY0QPqgi6eGlFqjEI/jmwzebl7EBpAlyfCJHBb/aGQIBBfhBTxOz75sOD/Ym/UyaYHg8spiyAlM0cr5e1n39rPkcH/gTm9K4AR4rTkkbwAu1oq85P2lDuFhZVe7wf7kV15Wqs71pt1zwhGLg85U9evsp4AYl4RCc76sYUVgIqGC5XD8af36IJp4tne+WbesJHOX5uVwb7UCBM8y/axEDQiuaN</vt:lpwstr>
  </property>
  <property fmtid="{D5CDD505-2E9C-101B-9397-08002B2CF9AE}" pid="22" name="x1ye=26">
    <vt:lpwstr>bwdor0g0RSghAv3KP/1PlX16BHsR+KS8DwE0xb5qxPmEU2MxCDZHWDQtfUEEH3vBO6Kw9FtuY8oyRP8H++Dg2zjhEDddTwWQoazRNnjw60UnnxHQuZSbVV7kaCBSSbd7ooS/9g1kG+WQ+V7SExG6PL3VkS+1pVi0QgQfnkYoa78+c5NdpFe/dOMehnmGv6QXB8Itb2/HX3f1LDB2mfufXFMKWnr6kUm6r+g+QgdmKRH+R9eMaYQXqxKWAAn0VSS</vt:lpwstr>
  </property>
  <property fmtid="{D5CDD505-2E9C-101B-9397-08002B2CF9AE}" pid="23" name="x1ye=27">
    <vt:lpwstr>1Pa+dKRfrE3jF7BokOmeAvMet8l1Qm0Nm/viVFHRDcHWRJBIJF/ml+arYg752XLOMpq5Pe1af7xiPH+wqacaejrNP/wp7+Yw6fZwYCnBccwJPjS0uWJA0B2zLJ1b8qz2cTfi/yMxnFJ0dsszdHhFvMBXxM3I3JNad/3IT31ISU5Iy8+IM1/aNc9LfVUqJEfhfOJK8liLvUniO9FgQLyE9RDVuGz5SmbMuhg8x5mZBqHYUDtviIs26LnhqIKG7gL</vt:lpwstr>
  </property>
  <property fmtid="{D5CDD505-2E9C-101B-9397-08002B2CF9AE}" pid="24" name="x1ye=28">
    <vt:lpwstr>aLyYSS+4kdek0uE8cUJifQtMSBl15aNcEwV0HxJzc/1U11NU917UZw9pXNm7AVD4byRPFMugwIC2BJI+YXCWFKZQ9sz+Omvvnbg1Wm+sdw1H/fP3HJAylZ7ZGGaHGhR/LSfXbUqaq/TUOrA5oi27OFVsnUo/9C1H9Oymwn6Bz4OM5I0W2aJl7QO2WmBb/VGvyQ54dchoAiRLwfyBdZo65DyrMI2RHg0U+7qHbPi7aLg6iNZF9Kkbf85rqwjd5Gg</vt:lpwstr>
  </property>
  <property fmtid="{D5CDD505-2E9C-101B-9397-08002B2CF9AE}" pid="25" name="x1ye=29">
    <vt:lpwstr>4z+4Sv/no/Pnb5aSn5bKdxPj8bvWDVTF76rndhQeo65fyeG0/0OKzUKO2I4qr7B5bZuaFGfj52IjJ+zdHh5N5n6CT0S3BzMB9l79xD8ch4p+Cpo8gtODRauY+kDmIZy8DjsTpyNf3VwcJJsDWDO+ORPaB2WK3jfI3c+qYHyY1RRH/2pfh8uSRyTj7d5rlH64Tpmx9Vo9GmuUlhX1fTQAZ4fWbXYQ7cEAm/gaK7V0oi7ADvcb46aJGiO7r7Z5aOg</vt:lpwstr>
  </property>
  <property fmtid="{D5CDD505-2E9C-101B-9397-08002B2CF9AE}" pid="26" name="x1ye=3">
    <vt:lpwstr>icAKzTPXYjgjuGos/jihZQRKT51ErfUyrO5yybpXeKTU0UpOHnpLoE3sm0mPAEFwNh5rRrujat4HeEALu/4sU0NMG/jk556XbpfhjTRYUp4V7jsCAJQ+spzaUn9iky8AtaS5TwPacqnR8NZWwKiXcTpGvzZxN748SG5RocAmtSYExfpcX/IeCDJnNOv4LmbFfT9CKI5BdLYHEIFIcouICBt1Id/eiiavSdTSFvuDcFeIYVRunZGruY/8y3VTPtn</vt:lpwstr>
  </property>
  <property fmtid="{D5CDD505-2E9C-101B-9397-08002B2CF9AE}" pid="27" name="x1ye=30">
    <vt:lpwstr>KnGsn7wR6LxEPq9H53/CWrTfozS55UIs+wta5/9ujx05dYu4a+qsRrbOGbGsHlwYlluncE5kf7ciBSxJbNmrF0Ql7ktZ98eBGiR0K3Ek6yjGpTB+hT/vl/f4v6fNX64TIZyBKvP3o47BvnqMh3KJX4ppbH278aLntn+JtaN1pNRFtb1M2/a44IC5SwwOD7B82A7I5wEom+3J5qqNvv7b6jouHo4puGKZEj7YdBLGHwxV9tEKdMfSedeaiq85szy</vt:lpwstr>
  </property>
  <property fmtid="{D5CDD505-2E9C-101B-9397-08002B2CF9AE}" pid="28" name="x1ye=31">
    <vt:lpwstr>Cb4lSUpTLQCQ3Ud0/g1K9svJrI5fJqFq64tRY7u7whFG8K4UpV9P/hCmWn1kjW+HaPgj/M1V+3NQ88b4hA/qmtLHy6Qj6Cjohq5TPy2Qve7UPR42g2JEJR308bb9sM6Z5uFkfI02n3k9XKmYjWw0PzCUUcVSZ1wbQQmHQ6zu/Kib099Qdr/6MmqyAZ0t+QCURmXTGrcZKyt8VE3tlcc9zWgUc64xsdjHLw05P1LZOxtfZ5IfBEcAF9VbupW+sYY</vt:lpwstr>
  </property>
  <property fmtid="{D5CDD505-2E9C-101B-9397-08002B2CF9AE}" pid="29" name="x1ye=32">
    <vt:lpwstr>jerJg6zpC7j0SXhMi0njhRAczOzWwwPJ0cMOo04203W5V3E6SWj2ksBIVj3gH4ckJfu3S2C7avQ5BIbwqCmNjw61b0tsLBlWKZ7tsfxtZbAfr3DBsY+DWmK7q/lZv6TejVsAvBS37rWPWGYXhdL5IvLURu8PCHjFSpJVk4qRie2hqeGEAK1chDBF7+DwoYROCf3nk2Jlr/KDDcJ4cm01X9UVsJtpMDG40kHhl1s8iJcMhfMjMkFxoFXNH1iNbVR</vt:lpwstr>
  </property>
  <property fmtid="{D5CDD505-2E9C-101B-9397-08002B2CF9AE}" pid="30" name="x1ye=33">
    <vt:lpwstr>thUp/pou9yYCwacP+WtdtXB0PVgcJtd2+eC16OnGATGzh7RhkOFqlpn56zodWJT4CmymYGVN7Tak9ZA0th43q9A/N7g/mCw+KDy7b8hUfq5Md6KL70m1fhyovXfkDFm7dandKwkceahGYnWv9hJ/+Piu1BLcCk/p5mXYH7eZFF2fRG6sIcBUYtdf17VODKZ8z4+BHB7Jzn0UACyy1cpWn1Y7JQ38nt625569eYj3sl0qIRAaxHtqNiM7OsMsdPl</vt:lpwstr>
  </property>
  <property fmtid="{D5CDD505-2E9C-101B-9397-08002B2CF9AE}" pid="31" name="x1ye=34">
    <vt:lpwstr>W2zegr4f5dBNrGtOHmdfnLGslHOviMnemvEgp2BCM1adDblMEmCZkGRJSgGpFfri+iJLZfjiv0+Q9igO0NkiSLQGuixd9jOslzZ+ts2y6BFNlGChsY6GeZHvHP+pMvdd5g6/JAKlWEQiaR20A1XMOsnYOSBu9VJUpXUE6a7A/XqHpK2PKbp9/NvuaS5k6J01SDCwppUNeG6bjKNH/ZVGCtSmiQ8zdnc2z/iVajYmLnW6VMJ/tArZePnzt1EEERn</vt:lpwstr>
  </property>
  <property fmtid="{D5CDD505-2E9C-101B-9397-08002B2CF9AE}" pid="32" name="x1ye=35">
    <vt:lpwstr>OKCKHRp1xvgryXTU8pQOFp2S58dDyywfXWcJ6vcJrjmGKiLl7U3+Mf1OdnXfmAJ105NIHlmdfOua+xY9CX6J6veXOWrTpVCHKBdxhf4kwsBvX0xDBitcsCVHqrSz1u33n2bwN80nDxW9gvA0GdxXufoeO0Hg/6GGQKWswoVNqMNh8Nyunwm+IRuOrPH6JLo3BG3Ujqld570DOD/ITp+7WaAVT2/CLgF5q9I/EppL47q5W1BE0eV5d3nR1wLfzAu</vt:lpwstr>
  </property>
  <property fmtid="{D5CDD505-2E9C-101B-9397-08002B2CF9AE}" pid="33" name="x1ye=36">
    <vt:lpwstr>KXVEvOjTB8iWw4U/fQfZAlnhH5OOWn1XF8V2eLSZkFQ9+jtIjrRdxEsgGwp+JYvll1rdRcBkX8rpLhd90t3UF+72ZiFRKfZf6H2X/UDcUo8quFLvRhuzmwxP651/wbk4A/p32cVPhKO/q0nURTrCMsM0Mrv743icIx4REtt0WvMiNotaEIdQClZ9ARRDP5WuUIJdZECzx/3corEdsLRZQ1eXZ6rj3yXhDcp6bEI1aFqQNlxithXWszhUNBDV8vV</vt:lpwstr>
  </property>
  <property fmtid="{D5CDD505-2E9C-101B-9397-08002B2CF9AE}" pid="34" name="x1ye=37">
    <vt:lpwstr>ZtDgfswRn4e5gBk/A9QwC3ngqOZryWAJx699w3uNS0q9cpOi1WyTs7ieP3xn1c9fNMEn1BsIkolgEoN/IqB5jqvR7DZ+cKYvqBSBJ+TAhMZPFTb6MTbFvdR0bsSWbBM5jl0w6GwP3c/6mk3En6o+s0nch0OS/EyOHaDS1MiqO7yXZA5I89IogQmE/a91vjieLtaSljPXmrEVlbxduqvtxSPZocYn6g1yq0l8dG5O0eXicSMFvT/QWJODe+40Cz1</vt:lpwstr>
  </property>
  <property fmtid="{D5CDD505-2E9C-101B-9397-08002B2CF9AE}" pid="35" name="x1ye=38">
    <vt:lpwstr>fWC9v48YPPI6gAcFwC7cnf2eAP6sz1K0jRpAvN6AS6AVVPtp3yOAeUVXfP/4+naIa22mrjChF1Jg5Us+6KZV7qilT02K87jSOdsewtVTzwf60mfmidee8CPVuavVjiNxEAyqsmVj9rcrlePsAgR+x80L89NX03o4TrEBkUIc1XXW60CJVClhSgQ+5gxaI9pwtRRoJghI4vTKwxeEAbcWryrRj/a/FWe30bSQuCZz9cA+fSe+qYGJDwrQ14oB8VO</vt:lpwstr>
  </property>
  <property fmtid="{D5CDD505-2E9C-101B-9397-08002B2CF9AE}" pid="36" name="x1ye=39">
    <vt:lpwstr>GqSgm14lTgoVk4/ja0Ytv4crO2QPlRkLV7o63KbQ7Aey/Z93hIGChtn8fTdVNg1pkl3vygqfaeHIKWGD1urPplwMGuyTm8NCwnKzl7GoHjXjS1BpANwfcspS+CeGN0/vkUkxmqsRX+vj5SljZufVfJinA1URfv7mZtC/6yfML/SyQmSZV9aRbAngQ9PCcuIAPTTFMgBwHF/Rv2aZlWK8bd8b3XJx+dRO/5GNd1Jb5SiMZNLjxiXqZJK/QL+JksW</vt:lpwstr>
  </property>
  <property fmtid="{D5CDD505-2E9C-101B-9397-08002B2CF9AE}" pid="37" name="x1ye=4">
    <vt:lpwstr>NIVLl7a++TUZg7RnhoFKuVe+MwAtNB1iijuBx9oZusKz1TeY0JKcsaxWSWT1dpo+vbxJl7Q1z6FnhGuzxJVPyhmsB8FK/07nmlpaJmmynQ+5tqo/lNpZoe2qt0cD4GWo9JeLy5BGtXNO1WkljGzMeTSZzZJbsN9+TbJr0w6aVpqRGv7WObbyOEc1pNKADw95b3JNQ3dpd1CQQdoZtd08tKiS83TjEHmrIlIPtrtdTp/fv209tKxPj1+ig5jqaHK</vt:lpwstr>
  </property>
  <property fmtid="{D5CDD505-2E9C-101B-9397-08002B2CF9AE}" pid="38" name="x1ye=40">
    <vt:lpwstr>+h3h5P7Yy6glpwQSSKE7xmv88iz+w398R+R9aApZBt29/PvkuOFNJ/BCceLfM0atHvbi0/N+6pAO2ax/EKCpqRykSA3oacLF4wC4Z6jjw80Lbr0hjRmAgH5kOM0KT5X6qcGi1jFUSZFzrZBAniAqzVTfzMTe4W0Lsu6lpcTljkZO3R0KwYf7dzjTM5udYHlUB/KzxtAhJjWWDJNTD7hOsWmkFevkTIyW8L2hXe0nej7UvK+2MROKb6A0AEs8XGy</vt:lpwstr>
  </property>
  <property fmtid="{D5CDD505-2E9C-101B-9397-08002B2CF9AE}" pid="39" name="x1ye=41">
    <vt:lpwstr>uJKq6ht3uFX8SfI7wgP1JHYbINwfNN9h/3dc2daX94H1cKZtFVOyLol8KzAI80P3qD91Loa1e59rOTcKoVKVaH9rk3GFmbGsYLTVb0LW6Yz0ocuadpKDv+6/4fFfYeuYn+HUcibvDM0ekV98G8s8RytUZoNRkRV0okrTSdnejELyQf9FUY5pAEuyIjj5GdLqYSwbvIQvWzQfwySFXYAax5/DFd2M1SUFJ/0W/OORMCEIfkYgRpKAjnAd/jIS4DN</vt:lpwstr>
  </property>
  <property fmtid="{D5CDD505-2E9C-101B-9397-08002B2CF9AE}" pid="40" name="x1ye=42">
    <vt:lpwstr>jrP3hbmlJtZ4hkwj/h/fLftBt/XEFibmb1eRhqzRLAkrI5Go5M08r4OH/uJSC4q1ziKlJ282od98RAFQPvZBys5ATCSnHjqpoO8VEJ5bv6RGpI95m2DuDGZkmiqG6WNXV2yqEvjqJCVg1yVZhvrvad+RpI8w8yHg4VrdwlnkpNwu3n9msKiXBIMsqx/oZGBV0WWc48jRGf7TtLNdBKCI7F/i2HW3rAnWjBWYGaifYQHUG5xRLQUclXIhTjqC3K9</vt:lpwstr>
  </property>
  <property fmtid="{D5CDD505-2E9C-101B-9397-08002B2CF9AE}" pid="41" name="x1ye=43">
    <vt:lpwstr>EvCtmO7Hyqzycb+hftteX/SWUbdAhscljog0yHU4wksCDiR9ohrOI9/JfWNDF2K4x8MmHPlthvrRaEQN06GwQQDMk1iHUc1xmfRRYGOdYKUEZ5ejXYrQEv+N4t1bx/00yoOYsx2z5HYdKb9PD4PWsP+OqYoOpXwdX8kFhra1u/iObN//FoDT1K2FI8cb0TD34VJdadgZtXtc0eKfiP+UUaRp0Sw6njncCvBKdUui+F4xi7wc8BLzJG/LHMNUnVY</vt:lpwstr>
  </property>
  <property fmtid="{D5CDD505-2E9C-101B-9397-08002B2CF9AE}" pid="42" name="x1ye=44">
    <vt:lpwstr>wr9KFek0M4mEX/fHVhAMmdRr7xqFcSK8qIUyox71xH+SNxBroA7d3sU18qsfZImPRK5ttvBCY310mKnGvACfy40e6br1cieEVt+pMfcRhejAHvjU8ZqML8OPWi6W5QVAXqCwp9I4PPBFAjrScGY+ZB/EI1bu/+RYg0g+G79qYCnTAvJIkyhG17puTNZfBY+LjsCiYnLn5UFr0iW+XansB1qwERR3G8FQAKoLq/xF2mSwAnsb/bRKSLXkCcIFwWO</vt:lpwstr>
  </property>
  <property fmtid="{D5CDD505-2E9C-101B-9397-08002B2CF9AE}" pid="43" name="x1ye=45">
    <vt:lpwstr>lF+YN/qqWfXJ4tKqydVVBPpFpxSS0LMb87nw8Pt/jtCpmcBGpPU0tkQwETaERZrusB45mz6VyIZ8llbrkynTd54rs5fdcKB0Ohpkq/sZ9y3skV90pdl69VsHtII7jb+h/twhyCUDR0ljsVSRsiSCLatISQAqCPe4Y+Kk/PzRXGqCq/gQO5J8CRghZg7RJ6n6I9YAq59UYxOnCFMS28n6Ubn4N7BZlSkNEat3iz/xspHl7FohhxpPURzcj2sE2Go</vt:lpwstr>
  </property>
  <property fmtid="{D5CDD505-2E9C-101B-9397-08002B2CF9AE}" pid="44" name="x1ye=46">
    <vt:lpwstr>rfP8JQ4fqjC/M0VR+5gb6OKw7RMoitccx6Cdrhhx+TkKs3n8v/R58WvOLvZO+VenVJBujOTzcGRFqk1diUSRRAbibOyGKt35XYk+96WufrMjy8eHweabF51AcGnhBiMUAFN+mgVwsa7eKVGe4WiLz+YZu10GL6CPBmOtdahDcThPmMM2PNl0duxCdXc8OfLLeiwmNtbvRFY1JV+JfwQimQooLS97VnvDXHfgmf64fQAt8Va8wyGBNDKNZxK8RON</vt:lpwstr>
  </property>
  <property fmtid="{D5CDD505-2E9C-101B-9397-08002B2CF9AE}" pid="45" name="x1ye=47">
    <vt:lpwstr>/PyTPLmtn91H7U7Vwthwp7OVKZR3h8JqrahLkKPJ4jMb+h0vl5XUJYZEsD4kPp3Xw0xaThdkFmYrISuVq2oQ7+Bx9SIfHX5yN2qPVKUwUiGpiPj50AlndjmMI4T7k99bakU+zk5xlKc5+lzGCrORF4A5s8DoGXsQ+iNaQZ4iV0IiuDZPdEOSnfJUtA8xUJx54ryxvNfHetb5fM9pHmbjo46LkvESBZUD2CiLTYJYY7TLKVIyAlDr8w3vmudt6k1</vt:lpwstr>
  </property>
  <property fmtid="{D5CDD505-2E9C-101B-9397-08002B2CF9AE}" pid="46" name="x1ye=48">
    <vt:lpwstr>IgFgo4+1jRqs0Mot+7k1EqH+raFjAznl49f30M5koTSHmwC/16GbIslMB2m0dYXIJJRRI06Pwe2ILufPmWa7cv+7WvuOZ1YrW1r0PiIrKvO31IQfYYLPItdpG9sEEntfRRATCGQ+IHQBMik1Dy6ogWatvWptpGaJzP1Y2ctPqjnv9mOuKXG4L3oSPF/sigpjsawb1aFbXLKbbyKai1Ahpg+69Khugxyej/Bl5dmusdNqBPOxCc48m6LSZ3nfk+m</vt:lpwstr>
  </property>
  <property fmtid="{D5CDD505-2E9C-101B-9397-08002B2CF9AE}" pid="47" name="x1ye=49">
    <vt:lpwstr>exE0/6nC5DIlfH90f6R3mVCaPH1dFzdrH+QGqFNitqQeyCi0zTrUEGiwd8hh5ySjbX7lRpndKUMxIde/LENdnVpK68m3bqn23ygEmMO42GzeUb/3U8t+oJdzFLaj2yUsm9WXJPnVYfbFS0VDfbwTmK9qUQvN0rX/avN75JU4OF3h18LxSGRaa17/PSzPq0lPW8JcpTBNnOqPG3Sod9h3S0wrvx5j90L/9fWW4UIeKOpsr+vWIKVzwTlmBp44Mps</vt:lpwstr>
  </property>
  <property fmtid="{D5CDD505-2E9C-101B-9397-08002B2CF9AE}" pid="48" name="x1ye=5">
    <vt:lpwstr>ZbdVk/2wq1Wr85aeHca8IYu/xz4q04l7P4QiQc+BbbNvcvoaRtc9LUpWWu4+T2r4cldLalTNcdK7Cu20doFxkinMFJIqxHQW6xmCTFcSeqMqYsk2tMPivIFLTyOzzEtNLeXhER6FCMOZ99CH+J7ZybbjP1yzBmwZ9UIbUD3BWJ5WugeVX4Y7TsFLaq7+NN7fWJZOO1WNVBqoUt46IapQXKpT+fseUK38KGbpAnS2V+kPTAaLUCGbXLaPYK3WL0T</vt:lpwstr>
  </property>
  <property fmtid="{D5CDD505-2E9C-101B-9397-08002B2CF9AE}" pid="49" name="x1ye=50">
    <vt:lpwstr>ZwVENZDWN1AI4zOMUmkfY/XmJ/MLSyz7kZFPbaQmNHOy6ol+tF4nnjYLOR5a1OcJPIh6AOIfIzmaE7EwXEYoKbUyjT5Tk29AlShgvFWPmTUkH6EzknPhjdhuMJL1DKFya5MX8O54v40br2BDz8Bja1P+FxVaczU5rlKZQNiqupFkOniOTe2IfzNDv8k1l1zReXyDooyZz1gWd/CgL0jF41OPhgnoyS1YiP2+haMwoKUYawtfnMevq3by77Unvt3</vt:lpwstr>
  </property>
  <property fmtid="{D5CDD505-2E9C-101B-9397-08002B2CF9AE}" pid="50" name="x1ye=51">
    <vt:lpwstr>MYDXcIHxUDsaPCf5PQHGTYoxajsTgw4zqFlgUeQeuRf3PVjhO+jfAzidwHjcWwc2CdsyUirXJyNUFNwfCaOL3PKvxzYPJoR9ZDihm2PtUt8exhdZ+KqWafs4jIYfwr0BnbTLWYjC3Pn0UrvmGkqgMGBiXL+YLhu/e7Ntcb+OrMEtNziLw0V/vSbgZpTM0d5Wv7Jo++Bk0ivsP7okWwAGT+A49uYYXWgFq8EOc/dUYSlXalBy6NFndDb9x+QmuB1</vt:lpwstr>
  </property>
  <property fmtid="{D5CDD505-2E9C-101B-9397-08002B2CF9AE}" pid="51" name="x1ye=52">
    <vt:lpwstr>lKlVVMd9q1kmzcTEUD0QZkKiqyGKg8hJ/+DfWwxt4vHmN1U1mNtVUVJszW7+l++TQUTRps2oamWw5UUbMEINTK3cH+5mxzuFLC9YdG7blI7njyyMzHPp+mOir7r8jCortKB8HO5v26Iq6Hq6mhuuZiqRNIv2C+Kt8ydsPgm+szZFaVKfdyMZdvcRiQwwtJBS4K9FV90w7wEAhvN4zNayCY8tu6GTbDXkxcRbj6PkkB1PcsVcbQOR8xC7KcWsXUb</vt:lpwstr>
  </property>
  <property fmtid="{D5CDD505-2E9C-101B-9397-08002B2CF9AE}" pid="52" name="x1ye=53">
    <vt:lpwstr>hVCEl2aEkU0fxh1cWyP4w1YN//jpgbF5BxqltP63uRZo/hJnlEM39LiEN/nwim7oPzen+1tMFr+WZgz8yupClR+ygLWHe/P2BiXSLnl5+qZjTJcarCVS7b9fg9aVZCg9bBF2povuNQKkDXg51mRoN47+/pxv/TgQ2aCaEpzkHPwaw2WiLjQv1WLqqa+qVOGVK/oAI89vb1AsrfKSHDU3GCGGrcPe+PitvrUyr0HwU9d44zsolREZbl8W3joUvha</vt:lpwstr>
  </property>
  <property fmtid="{D5CDD505-2E9C-101B-9397-08002B2CF9AE}" pid="53" name="x1ye=54">
    <vt:lpwstr>IOHM+XTPiyGEwZSPA2OlV00T4GHj3nJTGwmSwBNRN0bTtCe9rBVpqJ88tAIQD/kMmOUPwPTNfiRsPr9/lStWxulS144Cr3zs89NrtLiXzbZffw8qlLbWKksb/UlrvIcnegB54PsUxxm7R1CvGVXeQAfP2+LnnNX1EVf6fJA+7f7AHUl3deznJgo3+6jBEnwcQTklWfD2VngEiuiMcKJ1L+Stj+wR4Y7eoVpXE8vKeuCLf/53xRI1lHSAw4DLbaB</vt:lpwstr>
  </property>
  <property fmtid="{D5CDD505-2E9C-101B-9397-08002B2CF9AE}" pid="54" name="x1ye=55">
    <vt:lpwstr>7ib6dc+fgYublCiUp7L3PxCc0rdcFZWlqnXf9yDCF4G5PcUw8WY3v2O6qtbJb8N5bk/xixj9IUFo/zjGP+7P3HZLU8gFOlh+E3lFK8H9eWhPz+oe9n9s43YI35jte5/8fFSI2BVpzzcq9BwAl9rif8i3VlFLn+yOhRpeneBq1WC6JgP7a84X+McEPxVf/dhph5ZisG6I7tYJI1GVQPwtR1CC3bCSkZxjQjFJ9vG35CafzYQtH6QwHNtmpsG5qpp</vt:lpwstr>
  </property>
  <property fmtid="{D5CDD505-2E9C-101B-9397-08002B2CF9AE}" pid="55" name="x1ye=56">
    <vt:lpwstr>OCt+Vq9a9VcRuK4s6Th5UJ48L75C0uHOv8CI2OeMtbNDbZZitj8NtQfflL/sbKm9nY4Q7GBupC6IERy2MqxMDuD7Va105ubBif30MwkXSNeHNfkZfl5HbfIEvEpVRBxTxtnQGubZE0nzi4oSNCwyGdBp1iymdxk92K7qUZ7Vwpw6r/iV/Xy3H/zHDKbzeZLKbfDJAJOURk6APGNbPBm4m3/iFRL9EOhJHDmAuhqmGAXAWGp41xIbmkf+rgt3SSw</vt:lpwstr>
  </property>
  <property fmtid="{D5CDD505-2E9C-101B-9397-08002B2CF9AE}" pid="56" name="x1ye=57">
    <vt:lpwstr>SSX/m07L88ZHm5sUblecT7sHHdvNRyAyL+JFLC/u7hqw5Tu9AWUeE+EaDDlmCWwDlB/6C2Xv2prB04B/+Ln/ltEHpTFPEYL6FMM1GzRhz7/SveMrqNVHl3RkezqaCmzR4o77NU3Asn+D8PNooyxTNO3/W+luNuE4WlfkSGpNCF5SVs7XjZEPENEC4zSj3AjQWEkyvwZZwMJbxaiFAEi8IRLQESX1doHWVXvakzZTpY86TsDDxhmdyTd3mc/8UCB</vt:lpwstr>
  </property>
  <property fmtid="{D5CDD505-2E9C-101B-9397-08002B2CF9AE}" pid="57" name="x1ye=58">
    <vt:lpwstr>sjLupdZI118Mfz64A3GiwXnyGHG8PJ7Cr0gvwm1soOen+2XaMMsuvUzaPjAADtqFSYGTX8QC8XuXpuMcqV4lPV1JN3IQXziVaTCIDjR/3Tn8+S1m/06on0JVK0BjZEMILUrwuyts31xpWSlEiaJzMjiuH075Wvgf+/Vv1pmr8sbM7IkCr8jAmp/fdZEKDwdIj+cMZzfZMhkf0g2GrDkRx4qt72d6xL2iXL6asfMuSPN8G/YmO5SQEYrCw6A6vc2</vt:lpwstr>
  </property>
  <property fmtid="{D5CDD505-2E9C-101B-9397-08002B2CF9AE}" pid="58" name="x1ye=59">
    <vt:lpwstr>PlrCwfRzxcXL7XnRXWd8NETlVebj20apx/fFzpufIG1hPg1FcXcWsCe8LJkLMxQySjRYJQqnr+MJMDe/MpAo+Gs4xQDz5SKfe24lmAK3zc18xWtGxLKm0Bs+U420pGYHjNd/4VKbq+1J2OCTuGhiTIiYR5xcAqZaX7ALjiL/RN+NFj7AkHuGvrJOADYG5kWt13Gn+bgdD5QkbBogz5F04jQjW1VKAo8WXWm/ePtZiUTgrX9uCf6MjXMlRnF0vKf</vt:lpwstr>
  </property>
  <property fmtid="{D5CDD505-2E9C-101B-9397-08002B2CF9AE}" pid="59" name="x1ye=6">
    <vt:lpwstr>DMogKilk2sY5DH7/4qm9kwSvrj5eDEGXNxyax0HOM6+W6mT3Qqpw0Ctyr8c5Diz7u5PYjvDoJq9M+fOV4xXOp9e+aUYEx9mOCCyQa8TXY3d0QUQ59Ej+BTBVCInx/SpfxZhFfgxDXhq/orEfROg/azhpjDkHAZlbkU0Ur7PsWxxLGYo1dXkze3Lkz9gxdPdyzKLuHAAWFL8JOX5f8yQGCi1YgsM3S3crt9ulhI3MClHz7eyyISb+mGa/F3Q70pN</vt:lpwstr>
  </property>
  <property fmtid="{D5CDD505-2E9C-101B-9397-08002B2CF9AE}" pid="60" name="x1ye=60">
    <vt:lpwstr>OCJ9iisiqD8LF+cig7WMtbCAgxcs1TwpilaEHp90IHKKmPL2FzshezBrzKeexxAqyi8zNvRzGxT5A8nOwu0vvpNDuATQDGJexGdrd1RdxIvDwN6RG2sI8qGSXUKzZVJUBrDv4Jqo1kqJ7rf8NnMVaSbgtnv4/6bItkzkJM8QPdNWWKMoi/DXR8jImoKB4HjTTHbk9xKzvw02inYVr6IKhYhZcwvOxZvQ84eYNVndESNj81qMj3fzRzZ2Xh1mzxh</vt:lpwstr>
  </property>
  <property fmtid="{D5CDD505-2E9C-101B-9397-08002B2CF9AE}" pid="61" name="x1ye=61">
    <vt:lpwstr>J9AEerkrtFYwUsVevhT5/61I8PyA86UeO76jLVkgQFogYPGD5toi99mFx+Chg3AUdrZolg8ML0VlGkC9y8ivehbh6J77GMamD4PfpXc2WehQzb2nYfnyDUyK44KvAFe5XV5oB+OAtPeoe/tYvTLr7FQJLknrswVUgsyIPO/irTbAW8VvXl1oyqKyBisX67LhnquIbSI5/v2ud1cbeM+DXHVcoR9dDQEYbcKXG+T1379tb/xlGV7gbuTS6Q6CLy7</vt:lpwstr>
  </property>
  <property fmtid="{D5CDD505-2E9C-101B-9397-08002B2CF9AE}" pid="62" name="x1ye=62">
    <vt:lpwstr>oZJQu0jAWYDI5FpmJK7bshSXJkF1klziq7lExYumakMRfsb5peguhD8TkAT8dgwGHr3/1CN1C/V+oQmBEKSAYm12yhgenqIvb/XTLvbeAIJMVxLa2Pz8nhpCIl0n9IBEUHJrlbDD6O6wJFGCiMedLAhRuQFqb33QEOPxvSDtZAe7bJuc/G/VOqowFxDr5Enen9NEYhx4aqtY8gd2CQZteMJQRvboems9laLKI9ev1CLjlaBvH4f25nX1kuHrEmn</vt:lpwstr>
  </property>
  <property fmtid="{D5CDD505-2E9C-101B-9397-08002B2CF9AE}" pid="63" name="x1ye=63">
    <vt:lpwstr>Rjc8Lrb9vqu86cYue5f0JvpeqRDn3Lan9I2tj+I1+a1p2fls0QzPyqxSsOQsIeZhS+Hc67lDvmPyHNKCWe4hUQtII9S12Q+zflakZdPNffQHBhXuQZ6Wbmu41aXHf0EBNGP5sUBKf7KIGgbwbvbNuAR35uSpTydkYDameIh6Arms4fADQFUWLVsL0A03J0HKDJN9fZ0Y/frk5epnilermKcgZiMXHafBNhXv/f0wUQPGWA5FtKFN3ocYA+0pmX+</vt:lpwstr>
  </property>
  <property fmtid="{D5CDD505-2E9C-101B-9397-08002B2CF9AE}" pid="64" name="x1ye=64">
    <vt:lpwstr>Ko8MZQxxJiTK9BLM3P5pWp7MTCS9RKxpAcntrc3u57/ajVD0c54vmHrHUKPHedUI0A6LxYhp/jvwYVVwuGCx9mxYWhFYpRs+LKb/IIvhyQT2tz8wvy40mS2f6AzzpCzPFc+lLPeq1bCPV5THmm3d3clZhBnY+tuaS2YawcXy4YbxyWTpPV6ZI8epL9wd9caQZr393lAD1/Ra346Zj4H7qwBthA7EGp9TtkKKzn3E/Y76yN3W9L19YQ6OyT6LflO</vt:lpwstr>
  </property>
  <property fmtid="{D5CDD505-2E9C-101B-9397-08002B2CF9AE}" pid="65" name="x1ye=65">
    <vt:lpwstr>xJkCiShqktdCaSX+fsmar/GNWZ70BFv1J0Mv8jTUsB8YECIltUMqiGoKKmCGt9ZFK7NG7mpNM5iTAKkiKz4qlL3YghzlbfQOO9FYvYbwAgbe2LITMAz58isUxwaN09WhR6nPfdv7zINZxR9gT5Oxg/cFMcuVdpeh600xnXhVOAnA9kHUm5R/6x58qzsUEwafqR9WlgsksXbrYPJo7xpg7Ph04BtgrwtRKfcB1xaDCWsE9BhDGfC1EYyeXhtaNz3</vt:lpwstr>
  </property>
  <property fmtid="{D5CDD505-2E9C-101B-9397-08002B2CF9AE}" pid="66" name="x1ye=66">
    <vt:lpwstr>1IB82Ink6OYYIMqCWAcDgLWPYIwuxleU0LT1B/2wOdpotIDpQNH3yH6uIIjQ5XuRyw3WuTysIewY7VYhZ2NhsG3A+5/hbBSulGnnBGB/Al2JPukS4CRD+9LaGKP3dtQG+vRzeLbqc/LeLcBWQJE0KElisQITCPTRk/IklWiDHRFs4V8s5E2vtQ2hj9zsL+TkY+tzYmidh3Ok1ZGXHOiFHU6438bZxsIQZ6BH72sshvD0TVd1n8xQxPbLaRmPB/F</vt:lpwstr>
  </property>
  <property fmtid="{D5CDD505-2E9C-101B-9397-08002B2CF9AE}" pid="67" name="x1ye=67">
    <vt:lpwstr>Zw12qtQAEQXRBG4hADFK5DgcnHpgOBuQVb/8u9h5jtzmkHQTHKpgxx0cw2y6H6HXa8IYqUKZDU2YpS+WED5KVK/64U8B4dX/AHWt/48Ap0mdoYxVvdjMarus/vAr1VTJOVPLOMwfwaGQePXzcWI3PoZk36/HSNkU6m3ScjzG5TgwQPyZcNG1Hdfcwo8LMOxMICGeeD5XuKxgjx4kuKeSKeyp6f8SH0/Pgryi/Mwtq0frvtM3djwddR2C637ISgk</vt:lpwstr>
  </property>
  <property fmtid="{D5CDD505-2E9C-101B-9397-08002B2CF9AE}" pid="68" name="x1ye=68">
    <vt:lpwstr>fO04rqXMxEaC07FX+ADjVAyX/6g4aaBjCqQgTZZxRVipxYwilGoTdvrK4sY0Xz3menooVEBnLV3piFPdCrK4hYZ7lhyALav6cqRhu9ZFwx4QQPbvb/04ZD8cOMMoPRkJ9Lm9TbtxWzn3vV66BYSTZy+JGaj4rzOytXIglixnui63LI6iERP+qDtbIUCqC2jtx9NoHG25asiPTZCPrCH1KNysI//G8cP61LoWfJbG8nHxxs3oS8Be7u7Pc1i67I4</vt:lpwstr>
  </property>
  <property fmtid="{D5CDD505-2E9C-101B-9397-08002B2CF9AE}" pid="69" name="x1ye=69">
    <vt:lpwstr>tXHJpCaib8RosY3wro6AR997ngURx6eGc1NoJtTkk1Fv+LBFLuIiy9L9hu86Li0N4tkUOauJIG5yTFiC2QiR7+fmYYnGF+VpKKIWQ9lT7Esr1KxqwaR3A2jza3k6v1Fi46Mdym9e25byZuJuK/iUJjsfwL5s9RviS4thAqeGWFBl165Xwp8vWrTHKZBxFHX9XWXeeHoKzWRpCiavxUWf7RJiKS95rimsK5QTjMsdJsiKyf5J/ot5ZnrPu49SHMs</vt:lpwstr>
  </property>
  <property fmtid="{D5CDD505-2E9C-101B-9397-08002B2CF9AE}" pid="70" name="x1ye=7">
    <vt:lpwstr>0eNpCUda5ySCzsa/kXuz5Jd3mOVi5hoNJu8SC70xGIpHayGsBdR5H2EmVdh7XS99Gc3J4IilVPBMvNq5ZPKm6JQ3KRIv3GxHFNdoxFZKsUfuOoUdUsJ0VrP4+MJP+WVdSKgw1ElV9Oy/nKuj7WRPJ0pzjp/AO8VhrJHgioG+apsFn3SfVY5Pe/V/9gKzs2yE+1jVzcCUdwwcCAWfhQwad9BGuE7y9rspFbT7fc7raHd7FQVhcRr6xCJjck5KKDd</vt:lpwstr>
  </property>
  <property fmtid="{D5CDD505-2E9C-101B-9397-08002B2CF9AE}" pid="71" name="x1ye=70">
    <vt:lpwstr>zPG2Ad63plRnMnt1Fr1fEWZiPIWXTVolwCpWNERzUnMgpy1vRIf8yerKJRPH7GhFIznq3UEPF+wdXHaJc4LmbC7LtxhXUFPV6zPTgtk2ApIIoif+2vrhSvKqAo+qRDW8Ls7NshglKoGvN47iqQTAyIkwoipniLP7PfT1oJhvTzxKpDYjVLIBrG2U08kHjZSDP2evHC+8tuEJpUtiADQ4BO5P3NUk44K2tZ63beu9pkIwzjf2vP/vVaC5Kk3mS/R</vt:lpwstr>
  </property>
  <property fmtid="{D5CDD505-2E9C-101B-9397-08002B2CF9AE}" pid="72" name="x1ye=71">
    <vt:lpwstr>u0sbcp4Fo9uYuHXIBrbw1uzDAMJJwyMQMX5POqbRrfUgfV2PehV4zqy1+H6mNWlS+aG6tYBY0Lc8qg+2uavIrZ/vyetKyaaDd+TCdb04vv0jAmA/XQdpYd6pYsrflWVWlMXsVqGrWXOR91MC8SwkBNmqNxSjRrakUtS5FDldAYOl+r8NEv03382AboujEYAAA==</vt:lpwstr>
  </property>
  <property fmtid="{D5CDD505-2E9C-101B-9397-08002B2CF9AE}" pid="73" name="x1ye=8">
    <vt:lpwstr>GpX+8ozB3MBftQhaLqLzEJgxOW3dMFaemI9bI//d7i0KFCoKurQJsyoVhdfyEN+k3P46xoG5zPQascWPOtghkP7o49AUNawJP07z3hh9nGeOdvCuMDc8UnLgL2zxS3D2fNIMdJwE/eCHSx5qiQ5Dg9iYjc8RL56PPAxG9uDqmaLRy5R1KQ0hYDyLsAHj0YTj/H1nrCGPVPuE0Uh2PksV7iqhpm/+z6UqxW5maKt9HbwZ1+zCbhPyrEoWib1y4vN</vt:lpwstr>
  </property>
  <property fmtid="{D5CDD505-2E9C-101B-9397-08002B2CF9AE}" pid="74" name="x1ye=9">
    <vt:lpwstr>Bymj/KgtPHnPdVrJZTdEejT5tNNZ8lr6zUi1rju5UhPbOlSYmr0ZlJTCre44G1po9ZBFmGK/ZaTcXhJbdB4eT+vR3iB0YemLneye4dXMn14thz9Rbe3neVwW77fnGSw6oop9L2tBRkDAeAb2mZGXtQTDePMgtwYPbiUiGOc/J9prWsVKzgjLzBycYy+gFw44wG8e7bwmYYL25SWL5H7ZNgoef/m8Pux+wy862ndDcOXouMfKI9X/4mzmPKRnFag</vt:lpwstr>
  </property>
</Properties>
</file>